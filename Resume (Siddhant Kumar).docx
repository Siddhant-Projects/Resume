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4737DC" w14:paraId="3E8C2647" w14:textId="77777777" w:rsidTr="00AA443C">
        <w:trPr>
          <w:trHeight w:val="1540"/>
          <w:tblCellSpacing w:w="0" w:type="dxa"/>
        </w:trPr>
        <w:tc>
          <w:tcPr>
            <w:tcW w:w="2040" w:type="dxa"/>
            <w:shd w:val="clear" w:color="auto" w:fill="434D54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1479815C" w14:textId="77777777" w:rsidR="004737DC" w:rsidRDefault="004737DC" w:rsidP="00AA443C">
            <w:pPr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color w:val="FFFFFF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77AF21B0" wp14:editId="2FD8DA75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effectExtent l="0" t="0" r="0" b="0"/>
                  <wp:wrapNone/>
                  <wp:docPr id="100001" name="Picture 100001" descr="A grey square with white letters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Picture 100001" descr="A grey square with white letters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434D54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1464709B" w14:textId="77777777" w:rsidR="004737DC" w:rsidRDefault="004737DC" w:rsidP="00AA443C">
            <w:pPr>
              <w:pStyle w:val="div"/>
              <w:spacing w:line="64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4"/>
                <w:szCs w:val="64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4"/>
                <w:szCs w:val="64"/>
              </w:rPr>
              <w:t>Siddhant Kumar</w:t>
            </w:r>
          </w:p>
          <w:p w14:paraId="6C40970A" w14:textId="77777777" w:rsidR="004737DC" w:rsidRDefault="004737DC" w:rsidP="00AA443C">
            <w:pPr>
              <w:pStyle w:val="documentzipsuffix"/>
              <w:spacing w:line="22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6"/>
                <w:szCs w:val="16"/>
              </w:rPr>
              <w:t>Current Location India</w:t>
            </w:r>
          </w:p>
          <w:p w14:paraId="04EF4556" w14:textId="77777777" w:rsidR="004737DC" w:rsidRDefault="004737DC" w:rsidP="00AA443C">
            <w:pPr>
              <w:spacing w:line="220" w:lineRule="atLeast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16"/>
                <w:szCs w:val="16"/>
              </w:rPr>
            </w:pPr>
            <w:proofErr w:type="gramStart"/>
            <w:r>
              <w:rPr>
                <w:rStyle w:val="span"/>
                <w:rFonts w:ascii="Arial" w:eastAsia="Arial" w:hAnsi="Arial" w:cs="Arial"/>
                <w:color w:val="FFFFFF"/>
                <w:sz w:val="16"/>
                <w:szCs w:val="16"/>
              </w:rPr>
              <w:t>siddhant.kumar1403@gmail.com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16"/>
                <w:szCs w:val="16"/>
              </w:rPr>
              <w:t>  /</w:t>
            </w:r>
            <w:proofErr w:type="gramEnd"/>
            <w:r>
              <w:rPr>
                <w:rStyle w:val="sprtr"/>
                <w:rFonts w:ascii="Arial" w:eastAsia="Arial" w:hAnsi="Arial" w:cs="Arial"/>
                <w:color w:val="FFFFFF"/>
                <w:sz w:val="16"/>
                <w:szCs w:val="16"/>
              </w:rPr>
              <w:t>  </w:t>
            </w:r>
            <w:r>
              <w:rPr>
                <w:rStyle w:val="span"/>
                <w:rFonts w:ascii="Arial" w:eastAsia="Arial" w:hAnsi="Arial" w:cs="Arial"/>
                <w:color w:val="FFFFFF"/>
                <w:sz w:val="16"/>
                <w:szCs w:val="16"/>
              </w:rPr>
              <w:t>+91</w:t>
            </w:r>
            <w:r>
              <w:rPr>
                <w:rStyle w:val="span"/>
                <w:rFonts w:ascii="Arial" w:eastAsia="Arial" w:hAnsi="Arial" w:cs="Arial"/>
                <w:color w:val="FFFFFF"/>
                <w:sz w:val="16"/>
                <w:szCs w:val="16"/>
              </w:rPr>
              <w:noBreakHyphen/>
              <w:t>6204476073</w:t>
            </w:r>
            <w:r>
              <w:rPr>
                <w:rStyle w:val="divPARAGRAPHCNTCdiv"/>
                <w:rFonts w:ascii="Arial" w:eastAsia="Arial" w:hAnsi="Arial" w:cs="Arial"/>
                <w:color w:val="FFFFFF"/>
                <w:sz w:val="16"/>
                <w:szCs w:val="16"/>
              </w:rPr>
              <w:t> </w:t>
            </w:r>
          </w:p>
          <w:p w14:paraId="6A439A87" w14:textId="77777777" w:rsidR="004737DC" w:rsidRDefault="004737DC" w:rsidP="00AA443C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16"/>
                <w:szCs w:val="16"/>
              </w:rPr>
              <w:t> </w:t>
            </w:r>
          </w:p>
        </w:tc>
      </w:tr>
    </w:tbl>
    <w:p w14:paraId="21A54797" w14:textId="77777777" w:rsidR="004737DC" w:rsidRDefault="004737DC" w:rsidP="004737DC">
      <w:pPr>
        <w:rPr>
          <w:vanish/>
        </w:rPr>
        <w:sectPr w:rsidR="004737DC" w:rsidSect="004737DC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5CB81E81" w14:textId="77777777" w:rsidR="004737DC" w:rsidRDefault="004737DC" w:rsidP="004737DC">
      <w:pPr>
        <w:rPr>
          <w:vanish/>
        </w:rPr>
      </w:pPr>
    </w:p>
    <w:p w14:paraId="1E7732FA" w14:textId="77777777" w:rsidR="004737DC" w:rsidRDefault="004737DC" w:rsidP="004737DC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4737DC" w14:paraId="2907CE08" w14:textId="77777777" w:rsidTr="00AA443C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DEB5AD0" w14:textId="77777777" w:rsidR="004737DC" w:rsidRDefault="004737DC" w:rsidP="00AA443C">
            <w:pPr>
              <w:rPr>
                <w:rFonts w:ascii="Arial" w:eastAsia="Arial" w:hAnsi="Arial" w:cs="Arial"/>
                <w:color w:val="494C4E"/>
                <w:sz w:val="16"/>
                <w:szCs w:val="16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434D54"/>
                <w:spacing w:val="10"/>
                <w:sz w:val="20"/>
                <w:szCs w:val="20"/>
              </w:rPr>
              <w:t>Profiles</w:t>
            </w:r>
          </w:p>
        </w:tc>
      </w:tr>
    </w:tbl>
    <w:p w14:paraId="2B77D509" w14:textId="7B1EEADC" w:rsidR="004737DC" w:rsidRPr="003F3380" w:rsidRDefault="003F3380" w:rsidP="004737DC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after="300" w:line="220" w:lineRule="atLeast"/>
        <w:ind w:hanging="434"/>
        <w:rPr>
          <w:rStyle w:val="span"/>
          <w:rFonts w:ascii="Arial" w:eastAsia="Arial" w:hAnsi="Arial" w:cs="Arial"/>
          <w:color w:val="494C4E"/>
          <w:sz w:val="18"/>
          <w:szCs w:val="18"/>
          <w:u w:val="single"/>
        </w:rPr>
      </w:pPr>
      <w:r w:rsidRPr="003F3380">
        <w:rPr>
          <w:rFonts w:ascii="Segoe UI" w:hAnsi="Segoe UI" w:cs="Segoe UI"/>
          <w:sz w:val="18"/>
          <w:szCs w:val="18"/>
          <w:u w:val="single"/>
          <w:shd w:val="clear" w:color="auto" w:fill="FFFFFF"/>
        </w:rPr>
        <w:t>www.linkedin.com/in/siddhant-kumar-7163441a6</w:t>
      </w:r>
    </w:p>
    <w:p w14:paraId="2F3482BA" w14:textId="2B6A3F96" w:rsidR="004737DC" w:rsidRPr="00431450" w:rsidRDefault="00BE3542" w:rsidP="004737DC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after="300" w:line="220" w:lineRule="atLeast"/>
        <w:ind w:hanging="434"/>
        <w:rPr>
          <w:rFonts w:ascii="Arial" w:eastAsia="Arial" w:hAnsi="Arial" w:cs="Arial"/>
          <w:b/>
          <w:bCs/>
          <w:color w:val="494C4E"/>
          <w:sz w:val="18"/>
          <w:szCs w:val="18"/>
          <w:u w:val="single"/>
        </w:rPr>
      </w:pPr>
      <w:r w:rsidRPr="00431450">
        <w:rPr>
          <w:rFonts w:ascii="Arial" w:eastAsia="Arial" w:hAnsi="Arial" w:cs="Arial"/>
          <w:b/>
          <w:bCs/>
          <w:color w:val="494C4E"/>
          <w:sz w:val="18"/>
          <w:szCs w:val="18"/>
          <w:u w:val="single"/>
        </w:rPr>
        <w:t>https://github.com/Siddhant-Projects/Certificates</w:t>
      </w:r>
    </w:p>
    <w:tbl>
      <w:tblPr>
        <w:tblStyle w:val="divdocumentdivheading"/>
        <w:tblW w:w="4903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30"/>
      </w:tblGrid>
      <w:tr w:rsidR="004737DC" w14:paraId="54898C39" w14:textId="77777777" w:rsidTr="00BF6E2D">
        <w:trPr>
          <w:trHeight w:val="78"/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C87E5DA" w14:textId="77777777" w:rsidR="004737DC" w:rsidRDefault="004737DC" w:rsidP="00AA443C">
            <w:pPr>
              <w:rPr>
                <w:rFonts w:ascii="Arial" w:eastAsia="Arial" w:hAnsi="Arial" w:cs="Arial"/>
                <w:color w:val="494C4E"/>
                <w:sz w:val="16"/>
                <w:szCs w:val="16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Career Objectives</w:t>
            </w:r>
          </w:p>
        </w:tc>
      </w:tr>
    </w:tbl>
    <w:p w14:paraId="6E9FB092" w14:textId="61D71EFC" w:rsidR="00BF6E2D" w:rsidRPr="00BF6E2D" w:rsidRDefault="00BF6E2D" w:rsidP="00BF6E2D">
      <w:pPr>
        <w:pStyle w:val="p"/>
        <w:spacing w:after="300" w:line="200" w:lineRule="atLeast"/>
        <w:rPr>
          <w:rFonts w:ascii="Arial" w:eastAsia="Arial" w:hAnsi="Arial" w:cs="Arial"/>
          <w:color w:val="494C4E"/>
          <w:sz w:val="16"/>
          <w:szCs w:val="16"/>
        </w:rPr>
      </w:pPr>
      <w:r w:rsidRPr="00BF6E2D">
        <w:rPr>
          <w:rFonts w:ascii="Arial" w:eastAsia="Arial" w:hAnsi="Arial" w:cs="Arial"/>
          <w:color w:val="494C4E"/>
          <w:sz w:val="16"/>
          <w:szCs w:val="16"/>
        </w:rPr>
        <w:t xml:space="preserve">Detail-oriented and results-driven individual with strong analytical and communication skills seeking the Data Analyst position. Eager to leverage academic background and relevant experience </w:t>
      </w:r>
      <w:r w:rsidR="004F63CC">
        <w:rPr>
          <w:rFonts w:ascii="Arial" w:eastAsia="Arial" w:hAnsi="Arial" w:cs="Arial"/>
          <w:color w:val="494C4E"/>
          <w:sz w:val="16"/>
          <w:szCs w:val="16"/>
        </w:rPr>
        <w:t xml:space="preserve">in </w:t>
      </w:r>
      <w:r w:rsidR="004F63CC" w:rsidRPr="004F63CC">
        <w:rPr>
          <w:rFonts w:ascii="Arial" w:eastAsia="Arial" w:hAnsi="Arial" w:cs="Arial"/>
          <w:b/>
          <w:bCs/>
          <w:color w:val="494C4E"/>
          <w:sz w:val="16"/>
          <w:szCs w:val="16"/>
        </w:rPr>
        <w:t xml:space="preserve">My </w:t>
      </w:r>
      <w:proofErr w:type="spellStart"/>
      <w:proofErr w:type="gramStart"/>
      <w:r w:rsidR="004F63CC" w:rsidRPr="004F63CC">
        <w:rPr>
          <w:rFonts w:ascii="Arial" w:eastAsia="Arial" w:hAnsi="Arial" w:cs="Arial"/>
          <w:b/>
          <w:bCs/>
          <w:color w:val="494C4E"/>
          <w:sz w:val="16"/>
          <w:szCs w:val="16"/>
        </w:rPr>
        <w:t>Sql</w:t>
      </w:r>
      <w:proofErr w:type="spellEnd"/>
      <w:r w:rsidR="004F63CC">
        <w:rPr>
          <w:rFonts w:ascii="Arial" w:eastAsia="Arial" w:hAnsi="Arial" w:cs="Arial"/>
          <w:color w:val="494C4E"/>
          <w:sz w:val="16"/>
          <w:szCs w:val="16"/>
        </w:rPr>
        <w:t xml:space="preserve"> </w:t>
      </w:r>
      <w:r w:rsidR="0076372D">
        <w:rPr>
          <w:rFonts w:ascii="Arial" w:eastAsia="Arial" w:hAnsi="Arial" w:cs="Arial"/>
          <w:color w:val="494C4E"/>
          <w:sz w:val="16"/>
          <w:szCs w:val="16"/>
        </w:rPr>
        <w:t>,</w:t>
      </w:r>
      <w:proofErr w:type="gramEnd"/>
      <w:r w:rsidR="004F63CC">
        <w:rPr>
          <w:rFonts w:ascii="Arial" w:eastAsia="Arial" w:hAnsi="Arial" w:cs="Arial"/>
          <w:color w:val="494C4E"/>
          <w:sz w:val="16"/>
          <w:szCs w:val="16"/>
        </w:rPr>
        <w:t xml:space="preserve"> </w:t>
      </w:r>
      <w:r w:rsidR="004F63CC" w:rsidRPr="004F63CC">
        <w:rPr>
          <w:rFonts w:ascii="Arial" w:eastAsia="Arial" w:hAnsi="Arial" w:cs="Arial"/>
          <w:b/>
          <w:bCs/>
          <w:color w:val="494C4E"/>
          <w:sz w:val="16"/>
          <w:szCs w:val="16"/>
        </w:rPr>
        <w:t>MS Exce</w:t>
      </w:r>
      <w:r w:rsidR="004F63CC">
        <w:rPr>
          <w:rFonts w:ascii="Arial" w:eastAsia="Arial" w:hAnsi="Arial" w:cs="Arial"/>
          <w:color w:val="494C4E"/>
          <w:sz w:val="16"/>
          <w:szCs w:val="16"/>
        </w:rPr>
        <w:t xml:space="preserve">l </w:t>
      </w:r>
      <w:r w:rsidR="0076372D">
        <w:rPr>
          <w:rFonts w:ascii="Arial" w:eastAsia="Arial" w:hAnsi="Arial" w:cs="Arial"/>
          <w:color w:val="494C4E"/>
          <w:sz w:val="16"/>
          <w:szCs w:val="16"/>
        </w:rPr>
        <w:t>and</w:t>
      </w:r>
      <w:r w:rsidR="0076372D" w:rsidRPr="0076372D">
        <w:rPr>
          <w:rFonts w:ascii="Arial" w:eastAsia="Arial" w:hAnsi="Arial" w:cs="Arial"/>
          <w:b/>
          <w:bCs/>
          <w:color w:val="494C4E"/>
          <w:sz w:val="16"/>
          <w:szCs w:val="16"/>
        </w:rPr>
        <w:t xml:space="preserve"> Python</w:t>
      </w:r>
      <w:r w:rsidR="0076372D">
        <w:rPr>
          <w:rFonts w:ascii="Arial" w:eastAsia="Arial" w:hAnsi="Arial" w:cs="Arial"/>
          <w:color w:val="494C4E"/>
          <w:sz w:val="16"/>
          <w:szCs w:val="16"/>
        </w:rPr>
        <w:t xml:space="preserve"> </w:t>
      </w:r>
      <w:r w:rsidRPr="00BF6E2D">
        <w:rPr>
          <w:rFonts w:ascii="Arial" w:eastAsia="Arial" w:hAnsi="Arial" w:cs="Arial"/>
          <w:color w:val="494C4E"/>
          <w:sz w:val="16"/>
          <w:szCs w:val="16"/>
        </w:rPr>
        <w:t>to contribute effectively to the optimization of business operations, generation of actionable insights, and enhancement of decision-making processes within your esteemed organization.</w:t>
      </w:r>
    </w:p>
    <w:p w14:paraId="3BD5511B" w14:textId="427A7322" w:rsidR="004737DC" w:rsidRDefault="004737DC" w:rsidP="004737DC">
      <w:pPr>
        <w:pStyle w:val="p"/>
        <w:spacing w:after="300" w:line="200" w:lineRule="atLeast"/>
        <w:rPr>
          <w:rFonts w:ascii="Arial" w:eastAsia="Arial" w:hAnsi="Arial" w:cs="Arial"/>
          <w:color w:val="494C4E"/>
          <w:sz w:val="16"/>
          <w:szCs w:val="16"/>
        </w:rPr>
      </w:pPr>
    </w:p>
    <w:tbl>
      <w:tblPr>
        <w:tblStyle w:val="divdocumentdivheading"/>
        <w:tblW w:w="4823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56"/>
      </w:tblGrid>
      <w:tr w:rsidR="004737DC" w14:paraId="582900A2" w14:textId="77777777" w:rsidTr="00BF6E2D">
        <w:trPr>
          <w:trHeight w:val="94"/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1954FF4" w14:textId="77777777" w:rsidR="004737DC" w:rsidRDefault="004737DC" w:rsidP="00AA443C">
            <w:pPr>
              <w:rPr>
                <w:rFonts w:ascii="Arial" w:eastAsia="Arial" w:hAnsi="Arial" w:cs="Arial"/>
                <w:color w:val="494C4E"/>
                <w:sz w:val="16"/>
                <w:szCs w:val="16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Certifications</w:t>
            </w:r>
          </w:p>
        </w:tc>
      </w:tr>
    </w:tbl>
    <w:p w14:paraId="380A1B26" w14:textId="401E4EA5" w:rsidR="004737DC" w:rsidRDefault="004737DC" w:rsidP="004737DC">
      <w:pPr>
        <w:pStyle w:val="p"/>
        <w:spacing w:line="200" w:lineRule="atLeast"/>
        <w:rPr>
          <w:rStyle w:val="Strong1"/>
          <w:rFonts w:ascii="Arial" w:eastAsia="Arial" w:hAnsi="Arial" w:cs="Arial"/>
          <w:b/>
          <w:bCs/>
          <w:color w:val="494C4E"/>
          <w:sz w:val="16"/>
          <w:szCs w:val="16"/>
          <w:u w:val="single"/>
        </w:rPr>
      </w:pPr>
      <w:r>
        <w:rPr>
          <w:rStyle w:val="Strong1"/>
          <w:rFonts w:ascii="Arial" w:eastAsia="Arial" w:hAnsi="Arial" w:cs="Arial"/>
          <w:b/>
          <w:bCs/>
          <w:color w:val="494C4E"/>
          <w:sz w:val="16"/>
          <w:szCs w:val="16"/>
        </w:rPr>
        <w:t>1.</w:t>
      </w:r>
      <w:proofErr w:type="spellStart"/>
      <w:r>
        <w:rPr>
          <w:rStyle w:val="Strong1"/>
          <w:rFonts w:ascii="Arial" w:eastAsia="Arial" w:hAnsi="Arial" w:cs="Arial"/>
          <w:b/>
          <w:bCs/>
          <w:color w:val="494C4E"/>
          <w:sz w:val="16"/>
          <w:szCs w:val="16"/>
        </w:rPr>
        <w:t>Masters</w:t>
      </w:r>
      <w:proofErr w:type="spellEnd"/>
      <w:r>
        <w:rPr>
          <w:rStyle w:val="Strong1"/>
          <w:rFonts w:ascii="Arial" w:eastAsia="Arial" w:hAnsi="Arial" w:cs="Arial"/>
          <w:b/>
          <w:bCs/>
          <w:color w:val="494C4E"/>
          <w:sz w:val="16"/>
          <w:szCs w:val="16"/>
        </w:rPr>
        <w:t xml:space="preserve"> Program - Data </w:t>
      </w:r>
      <w:proofErr w:type="gramStart"/>
      <w:r>
        <w:rPr>
          <w:rStyle w:val="Strong1"/>
          <w:rFonts w:ascii="Arial" w:eastAsia="Arial" w:hAnsi="Arial" w:cs="Arial"/>
          <w:b/>
          <w:bCs/>
          <w:color w:val="494C4E"/>
          <w:sz w:val="16"/>
          <w:szCs w:val="16"/>
        </w:rPr>
        <w:t>Analyst :</w:t>
      </w:r>
      <w:proofErr w:type="gramEnd"/>
      <w:r>
        <w:rPr>
          <w:rStyle w:val="Strong1"/>
          <w:rFonts w:ascii="Arial" w:eastAsia="Arial" w:hAnsi="Arial" w:cs="Arial"/>
          <w:b/>
          <w:bCs/>
          <w:color w:val="494C4E"/>
          <w:sz w:val="16"/>
          <w:szCs w:val="16"/>
        </w:rPr>
        <w:t xml:space="preserve"> Simplilearn Certified in collaboration with IBM – 2023  link-  </w:t>
      </w:r>
      <w:hyperlink r:id="rId10" w:history="1">
        <w:r w:rsidRPr="0053417B">
          <w:rPr>
            <w:rStyle w:val="Hyperlink"/>
            <w:rFonts w:ascii="Arial" w:eastAsia="Arial" w:hAnsi="Arial" w:cs="Arial"/>
            <w:b/>
            <w:bCs/>
            <w:sz w:val="16"/>
            <w:szCs w:val="16"/>
          </w:rPr>
          <w:t>https://success.simplilearn.com/97549617</w:t>
        </w:r>
      </w:hyperlink>
    </w:p>
    <w:p w14:paraId="2F5DECD6" w14:textId="77777777" w:rsidR="004737DC" w:rsidRDefault="004737DC" w:rsidP="004737DC">
      <w:pPr>
        <w:pStyle w:val="p"/>
        <w:spacing w:line="200" w:lineRule="atLeast"/>
        <w:rPr>
          <w:rFonts w:ascii="Arial" w:eastAsia="Arial" w:hAnsi="Arial" w:cs="Arial"/>
          <w:color w:val="494C4E"/>
          <w:sz w:val="16"/>
          <w:szCs w:val="16"/>
        </w:rPr>
      </w:pPr>
    </w:p>
    <w:p w14:paraId="76C04D01" w14:textId="77777777" w:rsidR="004737DC" w:rsidRPr="004737DC" w:rsidRDefault="004737DC" w:rsidP="004737DC">
      <w:pPr>
        <w:pStyle w:val="divdocumentulli"/>
        <w:numPr>
          <w:ilvl w:val="0"/>
          <w:numId w:val="2"/>
        </w:numPr>
        <w:spacing w:after="60" w:line="200" w:lineRule="atLeast"/>
        <w:ind w:hanging="434"/>
        <w:rPr>
          <w:rFonts w:ascii="Arial" w:eastAsia="Arial" w:hAnsi="Arial" w:cs="Arial"/>
          <w:b/>
          <w:bCs/>
          <w:color w:val="494C4E"/>
          <w:sz w:val="16"/>
          <w:szCs w:val="16"/>
        </w:rPr>
      </w:pPr>
      <w:r w:rsidRPr="004737DC">
        <w:rPr>
          <w:rFonts w:ascii="Arial" w:eastAsia="Arial" w:hAnsi="Arial" w:cs="Arial"/>
          <w:b/>
          <w:bCs/>
          <w:color w:val="494C4E"/>
          <w:sz w:val="16"/>
          <w:szCs w:val="16"/>
        </w:rPr>
        <w:t xml:space="preserve">Business Analytics with Excel   </w:t>
      </w:r>
    </w:p>
    <w:p w14:paraId="4A571526" w14:textId="77777777" w:rsidR="004737DC" w:rsidRPr="004737DC" w:rsidRDefault="004737DC" w:rsidP="004737DC">
      <w:pPr>
        <w:pStyle w:val="divdocumentulli"/>
        <w:numPr>
          <w:ilvl w:val="0"/>
          <w:numId w:val="2"/>
        </w:numPr>
        <w:spacing w:after="60" w:line="200" w:lineRule="atLeast"/>
        <w:ind w:hanging="434"/>
        <w:rPr>
          <w:rFonts w:ascii="Arial" w:eastAsia="Arial" w:hAnsi="Arial" w:cs="Arial"/>
          <w:b/>
          <w:bCs/>
          <w:color w:val="494C4E"/>
          <w:sz w:val="16"/>
          <w:szCs w:val="16"/>
        </w:rPr>
      </w:pPr>
      <w:r w:rsidRPr="004737DC">
        <w:rPr>
          <w:rFonts w:ascii="Arial" w:eastAsia="Arial" w:hAnsi="Arial" w:cs="Arial"/>
          <w:b/>
          <w:bCs/>
          <w:color w:val="494C4E"/>
          <w:sz w:val="16"/>
          <w:szCs w:val="16"/>
        </w:rPr>
        <w:t xml:space="preserve">My </w:t>
      </w:r>
      <w:proofErr w:type="spellStart"/>
      <w:r w:rsidRPr="004737DC">
        <w:rPr>
          <w:rFonts w:ascii="Arial" w:eastAsia="Arial" w:hAnsi="Arial" w:cs="Arial"/>
          <w:b/>
          <w:bCs/>
          <w:color w:val="494C4E"/>
          <w:sz w:val="16"/>
          <w:szCs w:val="16"/>
        </w:rPr>
        <w:t>Sql</w:t>
      </w:r>
      <w:proofErr w:type="spellEnd"/>
    </w:p>
    <w:p w14:paraId="09D34154" w14:textId="77777777" w:rsidR="004737DC" w:rsidRPr="00ED006F" w:rsidRDefault="004737DC" w:rsidP="004737DC">
      <w:pPr>
        <w:pStyle w:val="divdocumentulli"/>
        <w:numPr>
          <w:ilvl w:val="0"/>
          <w:numId w:val="2"/>
        </w:numPr>
        <w:spacing w:after="60" w:line="200" w:lineRule="atLeast"/>
        <w:ind w:hanging="434"/>
        <w:rPr>
          <w:rFonts w:ascii="Arial" w:eastAsia="Arial" w:hAnsi="Arial" w:cs="Arial"/>
          <w:b/>
          <w:bCs/>
          <w:color w:val="494C4E"/>
          <w:sz w:val="16"/>
          <w:szCs w:val="16"/>
        </w:rPr>
      </w:pPr>
      <w:r w:rsidRPr="00ED006F">
        <w:rPr>
          <w:rFonts w:ascii="Arial" w:eastAsia="Arial" w:hAnsi="Arial" w:cs="Arial"/>
          <w:b/>
          <w:bCs/>
          <w:color w:val="494C4E"/>
          <w:sz w:val="16"/>
          <w:szCs w:val="16"/>
        </w:rPr>
        <w:t>Tableau Training</w:t>
      </w:r>
    </w:p>
    <w:p w14:paraId="609D953F" w14:textId="1962BE41" w:rsidR="004737DC" w:rsidRPr="004737DC" w:rsidRDefault="004737DC" w:rsidP="004737DC">
      <w:pPr>
        <w:pStyle w:val="divdocumentulli"/>
        <w:numPr>
          <w:ilvl w:val="0"/>
          <w:numId w:val="2"/>
        </w:numPr>
        <w:spacing w:after="60" w:line="200" w:lineRule="atLeast"/>
        <w:ind w:hanging="434"/>
        <w:rPr>
          <w:rFonts w:ascii="Arial" w:eastAsia="Arial" w:hAnsi="Arial" w:cs="Arial"/>
          <w:b/>
          <w:bCs/>
          <w:color w:val="494C4E"/>
          <w:sz w:val="16"/>
          <w:szCs w:val="16"/>
        </w:rPr>
      </w:pPr>
      <w:r w:rsidRPr="004737DC">
        <w:rPr>
          <w:rFonts w:ascii="Arial" w:eastAsia="Arial" w:hAnsi="Arial" w:cs="Arial"/>
          <w:b/>
          <w:bCs/>
          <w:color w:val="494C4E"/>
          <w:sz w:val="16"/>
          <w:szCs w:val="16"/>
        </w:rPr>
        <w:t>Programming Basics &amp; Data Analytics with Python</w:t>
      </w:r>
    </w:p>
    <w:p w14:paraId="18737ACA" w14:textId="77777777" w:rsidR="004737DC" w:rsidRPr="00ED006F" w:rsidRDefault="004737DC" w:rsidP="004737DC">
      <w:pPr>
        <w:pStyle w:val="divdocumentulli"/>
        <w:numPr>
          <w:ilvl w:val="0"/>
          <w:numId w:val="2"/>
        </w:numPr>
        <w:spacing w:after="300" w:line="200" w:lineRule="atLeast"/>
        <w:ind w:hanging="434"/>
        <w:rPr>
          <w:rFonts w:ascii="Arial" w:eastAsia="Arial" w:hAnsi="Arial" w:cs="Arial"/>
          <w:b/>
          <w:bCs/>
          <w:color w:val="494C4E"/>
          <w:sz w:val="16"/>
          <w:szCs w:val="16"/>
        </w:rPr>
      </w:pPr>
      <w:r w:rsidRPr="00ED006F">
        <w:rPr>
          <w:rFonts w:ascii="Arial" w:eastAsia="Arial" w:hAnsi="Arial" w:cs="Arial"/>
          <w:b/>
          <w:bCs/>
          <w:color w:val="494C4E"/>
          <w:sz w:val="16"/>
          <w:szCs w:val="16"/>
        </w:rPr>
        <w:t>Data Analyst Capstone</w:t>
      </w:r>
    </w:p>
    <w:tbl>
      <w:tblPr>
        <w:tblStyle w:val="divdocumentdivheading"/>
        <w:tblW w:w="4701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92"/>
      </w:tblGrid>
      <w:tr w:rsidR="004737DC" w14:paraId="560B97EF" w14:textId="77777777" w:rsidTr="00431450">
        <w:trPr>
          <w:trHeight w:val="87"/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13A5640" w14:textId="77777777" w:rsidR="004737DC" w:rsidRDefault="004737DC" w:rsidP="00AA443C">
            <w:pPr>
              <w:rPr>
                <w:rFonts w:ascii="Arial" w:eastAsia="Arial" w:hAnsi="Arial" w:cs="Arial"/>
                <w:color w:val="494C4E"/>
                <w:sz w:val="16"/>
                <w:szCs w:val="16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Experience</w:t>
            </w:r>
          </w:p>
        </w:tc>
      </w:tr>
    </w:tbl>
    <w:p w14:paraId="15D09EFE" w14:textId="77777777" w:rsidR="004737DC" w:rsidRDefault="004737DC" w:rsidP="004737DC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00" w:lineRule="atLeast"/>
        <w:rPr>
          <w:rFonts w:ascii="Arial" w:eastAsia="Arial" w:hAnsi="Arial" w:cs="Arial"/>
          <w:color w:val="494C4E"/>
          <w:sz w:val="16"/>
          <w:szCs w:val="16"/>
        </w:rPr>
      </w:pPr>
      <w:r w:rsidRPr="004737DC">
        <w:rPr>
          <w:rStyle w:val="jobtitle"/>
          <w:rFonts w:ascii="Arial" w:eastAsia="Arial" w:hAnsi="Arial" w:cs="Arial"/>
          <w:b w:val="0"/>
          <w:bCs w:val="0"/>
          <w:color w:val="494C4E"/>
          <w:sz w:val="16"/>
          <w:szCs w:val="16"/>
          <w:u w:val="single"/>
        </w:rPr>
        <w:t>Senior Associate Consultant</w:t>
      </w:r>
      <w:r w:rsidRPr="004737DC">
        <w:rPr>
          <w:rStyle w:val="span"/>
          <w:rFonts w:ascii="Arial" w:eastAsia="Arial" w:hAnsi="Arial" w:cs="Arial"/>
          <w:b/>
          <w:bCs/>
          <w:color w:val="494C4E"/>
          <w:sz w:val="16"/>
          <w:szCs w:val="16"/>
          <w:u w:val="single"/>
        </w:rPr>
        <w:t xml:space="preserve"> / InvenioLSI</w:t>
      </w:r>
      <w:r>
        <w:rPr>
          <w:rStyle w:val="singlecolumnspanpaddedlinenth-child1"/>
          <w:rFonts w:ascii="Arial" w:eastAsia="Arial" w:hAnsi="Arial" w:cs="Arial"/>
          <w:color w:val="494C4E"/>
          <w:sz w:val="16"/>
          <w:szCs w:val="16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16"/>
          <w:szCs w:val="16"/>
        </w:rPr>
        <w:tab/>
      </w:r>
      <w:r w:rsidRPr="004737DC">
        <w:rPr>
          <w:rStyle w:val="datesWrapper"/>
          <w:rFonts w:ascii="Arial" w:eastAsia="Arial" w:hAnsi="Arial" w:cs="Arial"/>
          <w:b/>
          <w:bCs/>
          <w:i/>
          <w:iCs/>
          <w:color w:val="494C4E"/>
          <w:sz w:val="16"/>
          <w:szCs w:val="16"/>
          <w:u w:val="single"/>
        </w:rPr>
        <w:t xml:space="preserve"> </w:t>
      </w:r>
      <w:r w:rsidRPr="004737DC">
        <w:rPr>
          <w:rStyle w:val="span"/>
          <w:rFonts w:ascii="Arial" w:eastAsia="Arial" w:hAnsi="Arial" w:cs="Arial"/>
          <w:b/>
          <w:bCs/>
          <w:i/>
          <w:iCs/>
          <w:color w:val="494C4E"/>
          <w:sz w:val="16"/>
          <w:szCs w:val="16"/>
          <w:u w:val="single"/>
        </w:rPr>
        <w:t>07/2022 - Current</w:t>
      </w:r>
      <w:r>
        <w:rPr>
          <w:rStyle w:val="datesWrapper"/>
          <w:rFonts w:ascii="Arial" w:eastAsia="Arial" w:hAnsi="Arial" w:cs="Arial"/>
          <w:i/>
          <w:iCs/>
          <w:color w:val="494C4E"/>
          <w:sz w:val="16"/>
          <w:szCs w:val="16"/>
        </w:rPr>
        <w:t xml:space="preserve"> </w:t>
      </w:r>
    </w:p>
    <w:p w14:paraId="7F7030B7" w14:textId="77777777" w:rsidR="004737DC" w:rsidRPr="00FB6717" w:rsidRDefault="004737DC" w:rsidP="004737DC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FB6717">
        <w:rPr>
          <w:rFonts w:ascii="Arial" w:eastAsia="Arial" w:hAnsi="Arial" w:cs="Arial"/>
          <w:color w:val="494C4E"/>
          <w:sz w:val="16"/>
          <w:szCs w:val="16"/>
        </w:rPr>
        <w:t xml:space="preserve">Conducted thorough </w:t>
      </w:r>
      <w:r w:rsidRPr="00FB6717">
        <w:rPr>
          <w:rFonts w:ascii="Arial" w:eastAsia="Arial" w:hAnsi="Arial" w:cs="Arial"/>
          <w:b/>
          <w:bCs/>
          <w:color w:val="494C4E"/>
          <w:sz w:val="16"/>
          <w:szCs w:val="16"/>
        </w:rPr>
        <w:t xml:space="preserve">data </w:t>
      </w:r>
      <w:proofErr w:type="gramStart"/>
      <w:r w:rsidRPr="00FB6717">
        <w:rPr>
          <w:rFonts w:ascii="Arial" w:eastAsia="Arial" w:hAnsi="Arial" w:cs="Arial"/>
          <w:b/>
          <w:bCs/>
          <w:color w:val="494C4E"/>
          <w:sz w:val="16"/>
          <w:szCs w:val="16"/>
        </w:rPr>
        <w:t>analysis</w:t>
      </w:r>
      <w:r w:rsidRPr="00FB6717">
        <w:rPr>
          <w:rFonts w:ascii="Arial" w:eastAsia="Arial" w:hAnsi="Arial" w:cs="Arial"/>
          <w:color w:val="494C4E"/>
          <w:sz w:val="16"/>
          <w:szCs w:val="16"/>
        </w:rPr>
        <w:t xml:space="preserve">  using</w:t>
      </w:r>
      <w:proofErr w:type="gramEnd"/>
      <w:r w:rsidRPr="00FB6717">
        <w:rPr>
          <w:rFonts w:ascii="Arial" w:eastAsia="Arial" w:hAnsi="Arial" w:cs="Arial"/>
          <w:color w:val="494C4E"/>
          <w:sz w:val="16"/>
          <w:szCs w:val="16"/>
        </w:rPr>
        <w:t xml:space="preserve"> Python and pandas.</w:t>
      </w:r>
    </w:p>
    <w:p w14:paraId="0E09D066" w14:textId="77777777" w:rsidR="004737DC" w:rsidRPr="00FB6717" w:rsidRDefault="004737DC" w:rsidP="004737DC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FB6717">
        <w:rPr>
          <w:rFonts w:ascii="Arial" w:eastAsia="Arial" w:hAnsi="Arial" w:cs="Arial"/>
          <w:b/>
          <w:bCs/>
          <w:color w:val="494C4E"/>
          <w:sz w:val="16"/>
          <w:szCs w:val="16"/>
        </w:rPr>
        <w:t>Data Cleaning and Preprocessing</w:t>
      </w:r>
      <w:r w:rsidRPr="00FB6717">
        <w:rPr>
          <w:rFonts w:ascii="Arial" w:eastAsia="Arial" w:hAnsi="Arial" w:cs="Arial"/>
          <w:color w:val="494C4E"/>
          <w:sz w:val="16"/>
          <w:szCs w:val="16"/>
        </w:rPr>
        <w:t>: Successfully handled missing values, corrected data types, and removed outliers for accurate analysis.</w:t>
      </w:r>
    </w:p>
    <w:p w14:paraId="03F8F2C5" w14:textId="77777777" w:rsidR="000B59A1" w:rsidRDefault="004737DC" w:rsidP="000B59A1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FB6717">
        <w:rPr>
          <w:rFonts w:ascii="Arial" w:eastAsia="Arial" w:hAnsi="Arial" w:cs="Arial"/>
          <w:b/>
          <w:bCs/>
          <w:color w:val="494C4E"/>
          <w:sz w:val="16"/>
          <w:szCs w:val="16"/>
        </w:rPr>
        <w:t>Data Visualization</w:t>
      </w:r>
      <w:r w:rsidRPr="00FB6717">
        <w:rPr>
          <w:rFonts w:ascii="Arial" w:eastAsia="Arial" w:hAnsi="Arial" w:cs="Arial"/>
          <w:color w:val="494C4E"/>
          <w:sz w:val="16"/>
          <w:szCs w:val="16"/>
        </w:rPr>
        <w:t xml:space="preserve">: Created insightful visualizations, including boxplots, histograms, scatter plots, and </w:t>
      </w:r>
      <w:proofErr w:type="spellStart"/>
      <w:r w:rsidRPr="00FB6717">
        <w:rPr>
          <w:rFonts w:ascii="Arial" w:eastAsia="Arial" w:hAnsi="Arial" w:cs="Arial"/>
          <w:color w:val="494C4E"/>
          <w:sz w:val="16"/>
          <w:szCs w:val="16"/>
        </w:rPr>
        <w:t>joinplots</w:t>
      </w:r>
      <w:proofErr w:type="spellEnd"/>
      <w:r w:rsidRPr="00FB6717">
        <w:rPr>
          <w:rFonts w:ascii="Arial" w:eastAsia="Arial" w:hAnsi="Arial" w:cs="Arial"/>
          <w:color w:val="494C4E"/>
          <w:sz w:val="16"/>
          <w:szCs w:val="16"/>
        </w:rPr>
        <w:t>, to analyze relationships and distributions in the data.</w:t>
      </w:r>
    </w:p>
    <w:p w14:paraId="490CCBF2" w14:textId="77777777" w:rsidR="00244ECE" w:rsidRDefault="000B59A1" w:rsidP="000B59A1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0B59A1">
        <w:rPr>
          <w:rFonts w:ascii="Arial" w:eastAsia="Arial" w:hAnsi="Arial" w:cs="Arial"/>
          <w:color w:val="494C4E"/>
          <w:sz w:val="16"/>
          <w:szCs w:val="16"/>
        </w:rPr>
        <w:t xml:space="preserve">Designed and implemented </w:t>
      </w:r>
      <w:r w:rsidRPr="000B59A1">
        <w:rPr>
          <w:rFonts w:ascii="Arial" w:eastAsia="Arial" w:hAnsi="Arial" w:cs="Arial"/>
          <w:b/>
          <w:bCs/>
          <w:color w:val="494C4E"/>
          <w:sz w:val="16"/>
          <w:szCs w:val="16"/>
        </w:rPr>
        <w:t>complex SQL queries to extract, manipulate, and analyze large datasets</w:t>
      </w:r>
      <w:r w:rsidRPr="000B59A1">
        <w:rPr>
          <w:rFonts w:ascii="Arial" w:eastAsia="Arial" w:hAnsi="Arial" w:cs="Arial"/>
          <w:color w:val="494C4E"/>
          <w:sz w:val="16"/>
          <w:szCs w:val="16"/>
        </w:rPr>
        <w:t>, contributing to improved decision-making processes.</w:t>
      </w:r>
    </w:p>
    <w:p w14:paraId="496515F5" w14:textId="319C0230" w:rsidR="000B59A1" w:rsidRPr="00244ECE" w:rsidRDefault="00244ECE" w:rsidP="000B59A1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244ECE">
        <w:rPr>
          <w:rFonts w:ascii="Arial" w:eastAsia="Arial" w:hAnsi="Arial" w:cs="Arial"/>
          <w:color w:val="494C4E"/>
          <w:sz w:val="16"/>
          <w:szCs w:val="16"/>
        </w:rPr>
        <w:t xml:space="preserve"> Proficient in leveraging advanced SQL functionalities including </w:t>
      </w:r>
      <w:r w:rsidRPr="00244ECE">
        <w:rPr>
          <w:rFonts w:ascii="Arial" w:eastAsia="Arial" w:hAnsi="Arial" w:cs="Arial"/>
          <w:b/>
          <w:bCs/>
          <w:color w:val="494C4E"/>
          <w:sz w:val="16"/>
          <w:szCs w:val="16"/>
        </w:rPr>
        <w:t>joins, temporary tables, Common Table Expressions (CTEs), stored procedures, and functions</w:t>
      </w:r>
      <w:r w:rsidRPr="00244ECE">
        <w:rPr>
          <w:rFonts w:ascii="Arial" w:eastAsia="Arial" w:hAnsi="Arial" w:cs="Arial"/>
          <w:color w:val="494C4E"/>
          <w:sz w:val="16"/>
          <w:szCs w:val="16"/>
        </w:rPr>
        <w:t xml:space="preserve"> to streamline complex data operations.</w:t>
      </w:r>
    </w:p>
    <w:p w14:paraId="3A674BA8" w14:textId="428CBC14" w:rsidR="004737DC" w:rsidRDefault="004737DC" w:rsidP="000B59A1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494C4E"/>
          <w:sz w:val="16"/>
          <w:szCs w:val="16"/>
        </w:rPr>
      </w:pPr>
      <w:r w:rsidRPr="000B59A1">
        <w:rPr>
          <w:rFonts w:ascii="Arial" w:eastAsia="Arial" w:hAnsi="Arial" w:cs="Arial"/>
          <w:b/>
          <w:bCs/>
          <w:color w:val="494C4E"/>
          <w:sz w:val="16"/>
          <w:szCs w:val="16"/>
        </w:rPr>
        <w:t>Statistical Analysis</w:t>
      </w:r>
      <w:r w:rsidRPr="000B59A1">
        <w:rPr>
          <w:rFonts w:ascii="Arial" w:eastAsia="Arial" w:hAnsi="Arial" w:cs="Arial"/>
          <w:color w:val="494C4E"/>
          <w:sz w:val="16"/>
          <w:szCs w:val="16"/>
        </w:rPr>
        <w:t>: Applied statistical methods for outlier detection and treatment, ensuring the integrity of the dataset.</w:t>
      </w:r>
    </w:p>
    <w:p w14:paraId="4051FC22" w14:textId="77777777" w:rsidR="000B59A1" w:rsidRPr="000B59A1" w:rsidRDefault="000B59A1" w:rsidP="000B59A1">
      <w:pPr>
        <w:rPr>
          <w:rFonts w:ascii="Arial" w:eastAsia="Arial" w:hAnsi="Arial" w:cs="Arial"/>
          <w:color w:val="494C4E"/>
          <w:sz w:val="16"/>
          <w:szCs w:val="16"/>
        </w:rPr>
      </w:pPr>
    </w:p>
    <w:p w14:paraId="27CE3A42" w14:textId="77777777" w:rsidR="004737DC" w:rsidRPr="00FB6717" w:rsidRDefault="004737DC" w:rsidP="004737DC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FB6717">
        <w:rPr>
          <w:rFonts w:ascii="Arial" w:eastAsia="Arial" w:hAnsi="Arial" w:cs="Arial"/>
          <w:b/>
          <w:bCs/>
          <w:color w:val="494C4E"/>
          <w:sz w:val="16"/>
          <w:szCs w:val="16"/>
        </w:rPr>
        <w:t>Python Programming</w:t>
      </w:r>
      <w:r w:rsidRPr="00FB6717">
        <w:rPr>
          <w:rFonts w:ascii="Arial" w:eastAsia="Arial" w:hAnsi="Arial" w:cs="Arial"/>
          <w:color w:val="494C4E"/>
          <w:sz w:val="16"/>
          <w:szCs w:val="16"/>
        </w:rPr>
        <w:t>: Utilized Python programming skills for data manipulation, cleaning, and implementing machine learning algorithms.</w:t>
      </w:r>
    </w:p>
    <w:p w14:paraId="3EE28689" w14:textId="3A7B2340" w:rsidR="004737DC" w:rsidRDefault="004737DC" w:rsidP="004737DC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bCs/>
          <w:color w:val="494C4E"/>
          <w:sz w:val="16"/>
          <w:szCs w:val="16"/>
        </w:rPr>
      </w:pPr>
      <w:r w:rsidRPr="004737DC">
        <w:rPr>
          <w:rFonts w:ascii="Arial" w:eastAsia="Arial" w:hAnsi="Arial" w:cs="Arial"/>
          <w:b/>
          <w:bCs/>
          <w:color w:val="494C4E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494C4E"/>
          <w:sz w:val="16"/>
          <w:szCs w:val="16"/>
        </w:rPr>
        <w:t>icrosoft</w:t>
      </w:r>
      <w:r w:rsidRPr="004737DC">
        <w:rPr>
          <w:rFonts w:ascii="Arial" w:eastAsia="Arial" w:hAnsi="Arial" w:cs="Arial"/>
          <w:b/>
          <w:bCs/>
          <w:color w:val="494C4E"/>
          <w:sz w:val="16"/>
          <w:szCs w:val="16"/>
        </w:rPr>
        <w:t xml:space="preserve"> Excel</w:t>
      </w:r>
      <w:r>
        <w:rPr>
          <w:rFonts w:ascii="Arial" w:eastAsia="Arial" w:hAnsi="Arial" w:cs="Arial"/>
          <w:b/>
          <w:bCs/>
          <w:color w:val="494C4E"/>
          <w:sz w:val="16"/>
          <w:szCs w:val="16"/>
        </w:rPr>
        <w:t xml:space="preserve">: </w:t>
      </w:r>
      <w:r w:rsidRPr="004737DC">
        <w:rPr>
          <w:rFonts w:ascii="Arial" w:eastAsia="Arial" w:hAnsi="Arial" w:cs="Arial"/>
          <w:color w:val="494C4E"/>
          <w:sz w:val="16"/>
          <w:szCs w:val="16"/>
        </w:rPr>
        <w:t xml:space="preserve">Proficient in utilizing Excel functions, pivot tables, and various data manipulation </w:t>
      </w:r>
      <w:proofErr w:type="gramStart"/>
      <w:r w:rsidRPr="004737DC">
        <w:rPr>
          <w:rFonts w:ascii="Arial" w:eastAsia="Arial" w:hAnsi="Arial" w:cs="Arial"/>
          <w:color w:val="494C4E"/>
          <w:sz w:val="16"/>
          <w:szCs w:val="16"/>
        </w:rPr>
        <w:t>techniques .</w:t>
      </w:r>
      <w:proofErr w:type="gramEnd"/>
    </w:p>
    <w:p w14:paraId="4AB31E6B" w14:textId="77777777" w:rsidR="004737DC" w:rsidRPr="004737DC" w:rsidRDefault="004737DC" w:rsidP="004737DC">
      <w:pPr>
        <w:pStyle w:val="ListParagraph"/>
        <w:rPr>
          <w:rFonts w:ascii="Arial" w:eastAsia="Arial" w:hAnsi="Arial" w:cs="Arial"/>
          <w:b/>
          <w:bCs/>
          <w:color w:val="494C4E"/>
          <w:sz w:val="16"/>
          <w:szCs w:val="16"/>
        </w:rPr>
      </w:pPr>
    </w:p>
    <w:p w14:paraId="181DEEEA" w14:textId="77777777" w:rsidR="004737DC" w:rsidRPr="00FB6717" w:rsidRDefault="004737DC" w:rsidP="004737DC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FB6717">
        <w:rPr>
          <w:rFonts w:ascii="Arial" w:eastAsia="Arial" w:hAnsi="Arial" w:cs="Arial"/>
          <w:b/>
          <w:bCs/>
          <w:color w:val="494C4E"/>
          <w:sz w:val="16"/>
          <w:szCs w:val="16"/>
        </w:rPr>
        <w:t>Problem Solving</w:t>
      </w:r>
      <w:r w:rsidRPr="00FB6717">
        <w:rPr>
          <w:rFonts w:ascii="Arial" w:eastAsia="Arial" w:hAnsi="Arial" w:cs="Arial"/>
          <w:color w:val="494C4E"/>
          <w:sz w:val="16"/>
          <w:szCs w:val="16"/>
        </w:rPr>
        <w:t>: Applied problem-solving skills to address challenges related to data inconsistencies and outliers.</w:t>
      </w:r>
    </w:p>
    <w:p w14:paraId="6E169075" w14:textId="02B34952" w:rsidR="00DA7D60" w:rsidRPr="00DA7D60" w:rsidRDefault="00DA7D60" w:rsidP="004737DC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DA7D60">
        <w:rPr>
          <w:rFonts w:ascii="Arial" w:eastAsia="Arial" w:hAnsi="Arial" w:cs="Arial"/>
          <w:color w:val="494C4E"/>
          <w:sz w:val="16"/>
          <w:szCs w:val="16"/>
        </w:rPr>
        <w:t xml:space="preserve">Experienced in performance tuning techniques to </w:t>
      </w:r>
      <w:r w:rsidRPr="00DA7D60">
        <w:rPr>
          <w:rFonts w:ascii="Arial" w:eastAsia="Arial" w:hAnsi="Arial" w:cs="Arial"/>
          <w:b/>
          <w:bCs/>
          <w:color w:val="494C4E"/>
          <w:sz w:val="16"/>
          <w:szCs w:val="16"/>
        </w:rPr>
        <w:t>optimize</w:t>
      </w:r>
      <w:r w:rsidRPr="00DA7D60">
        <w:rPr>
          <w:rFonts w:ascii="Arial" w:eastAsia="Arial" w:hAnsi="Arial" w:cs="Arial"/>
          <w:color w:val="494C4E"/>
          <w:sz w:val="16"/>
          <w:szCs w:val="16"/>
        </w:rPr>
        <w:t xml:space="preserve"> </w:t>
      </w:r>
      <w:r w:rsidRPr="00DA7D60">
        <w:rPr>
          <w:rFonts w:ascii="Arial" w:eastAsia="Arial" w:hAnsi="Arial" w:cs="Arial"/>
          <w:b/>
          <w:bCs/>
          <w:color w:val="494C4E"/>
          <w:sz w:val="16"/>
          <w:szCs w:val="16"/>
        </w:rPr>
        <w:t>query efficiency</w:t>
      </w:r>
      <w:r w:rsidRPr="00DA7D60">
        <w:rPr>
          <w:rFonts w:ascii="Arial" w:eastAsia="Arial" w:hAnsi="Arial" w:cs="Arial"/>
          <w:color w:val="494C4E"/>
          <w:sz w:val="16"/>
          <w:szCs w:val="16"/>
        </w:rPr>
        <w:t xml:space="preserve"> and </w:t>
      </w:r>
      <w:r w:rsidRPr="00DA7D60">
        <w:rPr>
          <w:rFonts w:ascii="Arial" w:eastAsia="Arial" w:hAnsi="Arial" w:cs="Arial"/>
          <w:b/>
          <w:bCs/>
          <w:color w:val="494C4E"/>
          <w:sz w:val="16"/>
          <w:szCs w:val="16"/>
        </w:rPr>
        <w:t>enhance overall database performance</w:t>
      </w:r>
      <w:r w:rsidRPr="00DA7D60">
        <w:rPr>
          <w:rFonts w:ascii="Arial" w:eastAsia="Arial" w:hAnsi="Arial" w:cs="Arial"/>
          <w:color w:val="494C4E"/>
          <w:sz w:val="16"/>
          <w:szCs w:val="16"/>
        </w:rPr>
        <w:t>, contributing to streamlined operations and improved user experience.</w:t>
      </w:r>
    </w:p>
    <w:p w14:paraId="7949E5F4" w14:textId="18401948" w:rsidR="004737DC" w:rsidRDefault="004737DC" w:rsidP="004737DC">
      <w:pPr>
        <w:pStyle w:val="divdocumentulli"/>
        <w:numPr>
          <w:ilvl w:val="0"/>
          <w:numId w:val="3"/>
        </w:numPr>
        <w:spacing w:after="300" w:line="200" w:lineRule="atLeast"/>
        <w:ind w:hanging="434"/>
        <w:rPr>
          <w:rFonts w:ascii="Arial" w:eastAsia="Arial" w:hAnsi="Arial" w:cs="Arial"/>
          <w:color w:val="494C4E"/>
          <w:sz w:val="16"/>
          <w:szCs w:val="16"/>
        </w:rPr>
      </w:pPr>
      <w:r w:rsidRPr="00FB6717">
        <w:rPr>
          <w:rFonts w:ascii="Arial" w:eastAsia="Arial" w:hAnsi="Arial" w:cs="Arial"/>
          <w:b/>
          <w:bCs/>
          <w:color w:val="494C4E"/>
          <w:sz w:val="16"/>
          <w:szCs w:val="16"/>
        </w:rPr>
        <w:lastRenderedPageBreak/>
        <w:t>C</w:t>
      </w:r>
      <w:r>
        <w:rPr>
          <w:rFonts w:ascii="Arial" w:eastAsia="Arial" w:hAnsi="Arial" w:cs="Arial"/>
          <w:b/>
          <w:bCs/>
          <w:color w:val="494C4E"/>
          <w:sz w:val="16"/>
          <w:szCs w:val="16"/>
        </w:rPr>
        <w:t>ommunication</w:t>
      </w:r>
      <w:r w:rsidRPr="00FB6717">
        <w:rPr>
          <w:rFonts w:ascii="Arial" w:eastAsia="Arial" w:hAnsi="Arial" w:cs="Arial"/>
          <w:color w:val="494C4E"/>
          <w:sz w:val="16"/>
          <w:szCs w:val="16"/>
        </w:rPr>
        <w:t>:</w:t>
      </w:r>
      <w:r w:rsidRPr="004737DC">
        <w:t xml:space="preserve"> </w:t>
      </w:r>
      <w:r w:rsidRPr="004737DC">
        <w:rPr>
          <w:rFonts w:ascii="Arial" w:eastAsia="Arial" w:hAnsi="Arial" w:cs="Arial"/>
          <w:color w:val="494C4E"/>
          <w:sz w:val="16"/>
          <w:szCs w:val="16"/>
        </w:rPr>
        <w:t>Meticulous attention to detail coupled with the ability to convey intricate concepts clearly and effectively</w:t>
      </w:r>
      <w:r w:rsidR="000B59A1">
        <w:rPr>
          <w:rFonts w:ascii="Arial" w:eastAsia="Arial" w:hAnsi="Arial" w:cs="Arial"/>
          <w:color w:val="494C4E"/>
          <w:sz w:val="16"/>
          <w:szCs w:val="16"/>
        </w:rPr>
        <w:t>.</w:t>
      </w:r>
    </w:p>
    <w:p w14:paraId="67A0BAD6" w14:textId="31A88D55" w:rsidR="000B59A1" w:rsidRPr="000B59A1" w:rsidRDefault="000B59A1" w:rsidP="000B59A1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494C4E"/>
          <w:sz w:val="16"/>
          <w:szCs w:val="16"/>
        </w:rPr>
      </w:pPr>
      <w:r w:rsidRPr="000B59A1">
        <w:rPr>
          <w:rFonts w:ascii="Arial" w:eastAsia="Arial" w:hAnsi="Arial" w:cs="Arial"/>
          <w:color w:val="494C4E"/>
          <w:sz w:val="16"/>
          <w:szCs w:val="16"/>
        </w:rPr>
        <w:t xml:space="preserve">Exposure to </w:t>
      </w:r>
      <w:r w:rsidRPr="000B59A1">
        <w:rPr>
          <w:rFonts w:ascii="Arial" w:eastAsia="Arial" w:hAnsi="Arial" w:cs="Arial"/>
          <w:b/>
          <w:bCs/>
          <w:color w:val="494C4E"/>
          <w:sz w:val="16"/>
          <w:szCs w:val="16"/>
        </w:rPr>
        <w:t>Operations Research and Supply Chain projects</w:t>
      </w:r>
      <w:r w:rsidRPr="000B59A1">
        <w:rPr>
          <w:rFonts w:ascii="Arial" w:eastAsia="Arial" w:hAnsi="Arial" w:cs="Arial"/>
          <w:color w:val="494C4E"/>
          <w:sz w:val="16"/>
          <w:szCs w:val="16"/>
        </w:rPr>
        <w:t>, providing a nuanced understanding of industry-specific challenges and solutions.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4737DC" w14:paraId="4C9FE0CE" w14:textId="77777777" w:rsidTr="00912BAD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307B316" w14:textId="77777777" w:rsidR="004737DC" w:rsidRDefault="004737DC" w:rsidP="00AA443C">
            <w:pP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</w:pPr>
          </w:p>
          <w:p w14:paraId="796E06C4" w14:textId="77777777" w:rsidR="004737DC" w:rsidRDefault="004737DC" w:rsidP="00AA443C">
            <w:pP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 xml:space="preserve">Education </w:t>
            </w:r>
          </w:p>
          <w:p w14:paraId="0D067AC0" w14:textId="77777777" w:rsidR="004737DC" w:rsidRDefault="004737DC" w:rsidP="00AA443C">
            <w:pPr>
              <w:rPr>
                <w:rFonts w:ascii="Arial" w:eastAsia="Arial" w:hAnsi="Arial" w:cs="Arial"/>
                <w:color w:val="494C4E"/>
                <w:sz w:val="16"/>
                <w:szCs w:val="16"/>
              </w:rPr>
            </w:pPr>
            <w:r>
              <w:rPr>
                <w:rStyle w:val="span"/>
                <w:rFonts w:ascii="Arial" w:eastAsia="Arial" w:hAnsi="Arial" w:cs="Arial"/>
                <w:i/>
                <w:iCs/>
                <w:color w:val="494C4E"/>
                <w:sz w:val="16"/>
                <w:szCs w:val="16"/>
              </w:rPr>
              <w:t>2022</w:t>
            </w:r>
            <w:r>
              <w:rPr>
                <w:rStyle w:val="datesWrapper"/>
                <w:rFonts w:ascii="Arial" w:eastAsia="Arial" w:hAnsi="Arial" w:cs="Arial"/>
                <w:i/>
                <w:iCs/>
                <w:color w:val="494C4E"/>
                <w:sz w:val="16"/>
                <w:szCs w:val="16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494C4E"/>
                <w:sz w:val="16"/>
                <w:szCs w:val="16"/>
              </w:rPr>
              <w:t>Aditya Engineering College</w:t>
            </w:r>
          </w:p>
        </w:tc>
      </w:tr>
    </w:tbl>
    <w:tbl>
      <w:tblPr>
        <w:tblStyle w:val="divdocumentdivheading"/>
        <w:tblpPr w:leftFromText="180" w:rightFromText="180" w:vertAnchor="text" w:horzAnchor="margin" w:tblpY="264"/>
        <w:tblW w:w="4591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953"/>
      </w:tblGrid>
      <w:tr w:rsidR="00912BAD" w14:paraId="1711AA29" w14:textId="77777777" w:rsidTr="003E77B5">
        <w:trPr>
          <w:trHeight w:val="273"/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6117710" w14:textId="77777777" w:rsidR="00912BAD" w:rsidRDefault="00912BAD" w:rsidP="00912BAD">
            <w:pPr>
              <w:rPr>
                <w:rFonts w:ascii="Arial" w:eastAsia="Arial" w:hAnsi="Arial" w:cs="Arial"/>
                <w:color w:val="494C4E"/>
                <w:sz w:val="16"/>
                <w:szCs w:val="16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technical Skills</w:t>
            </w:r>
          </w:p>
        </w:tc>
      </w:tr>
    </w:tbl>
    <w:p w14:paraId="2C801C7F" w14:textId="1BB9986D" w:rsidR="004737DC" w:rsidRDefault="00912BAD" w:rsidP="004737DC">
      <w:pPr>
        <w:pStyle w:val="paddedline"/>
        <w:pBdr>
          <w:bottom w:val="none" w:sz="0" w:space="0" w:color="auto"/>
        </w:pBdr>
        <w:tabs>
          <w:tab w:val="right" w:pos="10820"/>
        </w:tabs>
        <w:spacing w:after="300" w:line="200" w:lineRule="atLeast"/>
        <w:rPr>
          <w:rStyle w:val="singlecolumnspanpaddedlinenth-child1"/>
          <w:rFonts w:ascii="Arial" w:eastAsia="Arial" w:hAnsi="Arial" w:cs="Arial"/>
          <w:color w:val="494C4E"/>
          <w:sz w:val="16"/>
          <w:szCs w:val="16"/>
        </w:rPr>
      </w:pPr>
      <w:r>
        <w:rPr>
          <w:rStyle w:val="degree"/>
          <w:rFonts w:ascii="Arial" w:eastAsia="Arial" w:hAnsi="Arial" w:cs="Arial"/>
          <w:color w:val="494C4E"/>
          <w:sz w:val="16"/>
          <w:szCs w:val="16"/>
        </w:rPr>
        <w:t xml:space="preserve"> </w:t>
      </w:r>
      <w:r w:rsidR="004737DC">
        <w:rPr>
          <w:rStyle w:val="degree"/>
          <w:rFonts w:ascii="Arial" w:eastAsia="Arial" w:hAnsi="Arial" w:cs="Arial"/>
          <w:color w:val="494C4E"/>
          <w:sz w:val="16"/>
          <w:szCs w:val="16"/>
        </w:rPr>
        <w:t xml:space="preserve">Bachelor of Engineering &amp; </w:t>
      </w:r>
      <w:proofErr w:type="gramStart"/>
      <w:r w:rsidR="004737DC">
        <w:rPr>
          <w:rStyle w:val="degree"/>
          <w:rFonts w:ascii="Arial" w:eastAsia="Arial" w:hAnsi="Arial" w:cs="Arial"/>
          <w:color w:val="494C4E"/>
          <w:sz w:val="16"/>
          <w:szCs w:val="16"/>
        </w:rPr>
        <w:t xml:space="preserve">Technology </w:t>
      </w:r>
      <w:r w:rsidR="004737DC">
        <w:rPr>
          <w:rStyle w:val="span"/>
          <w:rFonts w:ascii="Arial" w:eastAsia="Arial" w:hAnsi="Arial" w:cs="Arial"/>
          <w:color w:val="494C4E"/>
          <w:sz w:val="16"/>
          <w:szCs w:val="16"/>
        </w:rPr>
        <w:t>:</w:t>
      </w:r>
      <w:proofErr w:type="gramEnd"/>
      <w:r w:rsidR="004737DC">
        <w:rPr>
          <w:rStyle w:val="span"/>
          <w:rFonts w:ascii="Arial" w:eastAsia="Arial" w:hAnsi="Arial" w:cs="Arial"/>
          <w:color w:val="494C4E"/>
          <w:sz w:val="16"/>
          <w:szCs w:val="16"/>
        </w:rPr>
        <w:t xml:space="preserve"> Computer Science Engineering</w:t>
      </w:r>
      <w:r w:rsidR="004737DC">
        <w:rPr>
          <w:rStyle w:val="singlecolumnspanpaddedlinenth-child1"/>
          <w:rFonts w:ascii="Arial" w:eastAsia="Arial" w:hAnsi="Arial" w:cs="Arial"/>
          <w:color w:val="494C4E"/>
          <w:sz w:val="16"/>
          <w:szCs w:val="16"/>
        </w:rPr>
        <w:t xml:space="preserve"> </w:t>
      </w:r>
    </w:p>
    <w:p w14:paraId="012625A9" w14:textId="77777777" w:rsidR="00AB346D" w:rsidRDefault="00AB346D" w:rsidP="00AB346D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after="60" w:line="200" w:lineRule="atLeast"/>
        <w:ind w:hanging="434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>
        <w:rPr>
          <w:rFonts w:ascii="Arial" w:eastAsia="Arial" w:hAnsi="Arial" w:cs="Arial"/>
          <w:color w:val="494C4E"/>
          <w:sz w:val="16"/>
          <w:szCs w:val="16"/>
        </w:rPr>
        <w:t>Data Analysis</w:t>
      </w:r>
    </w:p>
    <w:p w14:paraId="2F7F7207" w14:textId="77777777" w:rsidR="00AB346D" w:rsidRDefault="00AB346D" w:rsidP="00AB346D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after="60" w:line="200" w:lineRule="atLeast"/>
        <w:ind w:hanging="434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>
        <w:rPr>
          <w:rFonts w:ascii="Arial" w:eastAsia="Arial" w:hAnsi="Arial" w:cs="Arial"/>
          <w:color w:val="494C4E"/>
          <w:sz w:val="16"/>
          <w:szCs w:val="16"/>
        </w:rPr>
        <w:t>Python Programming</w:t>
      </w:r>
    </w:p>
    <w:p w14:paraId="474641C6" w14:textId="77777777" w:rsidR="00AB346D" w:rsidRDefault="00AB346D" w:rsidP="00AB346D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after="60" w:line="200" w:lineRule="atLeast"/>
        <w:ind w:hanging="434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>
        <w:rPr>
          <w:rFonts w:ascii="Arial" w:eastAsia="Arial" w:hAnsi="Arial" w:cs="Arial"/>
          <w:color w:val="494C4E"/>
          <w:sz w:val="16"/>
          <w:szCs w:val="16"/>
        </w:rPr>
        <w:t>Advanced SQL</w:t>
      </w:r>
    </w:p>
    <w:p w14:paraId="2DBBEE05" w14:textId="77777777" w:rsidR="00AB346D" w:rsidRDefault="00AB346D" w:rsidP="00AB346D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after="60" w:line="200" w:lineRule="atLeast"/>
        <w:ind w:hanging="434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>
        <w:rPr>
          <w:rFonts w:ascii="Arial" w:eastAsia="Arial" w:hAnsi="Arial" w:cs="Arial"/>
          <w:color w:val="494C4E"/>
          <w:sz w:val="16"/>
          <w:szCs w:val="16"/>
        </w:rPr>
        <w:t>MS Excel</w:t>
      </w:r>
    </w:p>
    <w:p w14:paraId="44DF0A42" w14:textId="3BDD2407" w:rsidR="006B7F7A" w:rsidRDefault="00AB346D" w:rsidP="00AB346D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after="60" w:line="200" w:lineRule="atLeast"/>
        <w:ind w:hanging="434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 w:rsidRPr="00AB346D">
        <w:rPr>
          <w:rFonts w:ascii="Arial" w:eastAsia="Arial" w:hAnsi="Arial" w:cs="Arial"/>
          <w:color w:val="494C4E"/>
          <w:sz w:val="16"/>
          <w:szCs w:val="16"/>
        </w:rPr>
        <w:t>Tableau</w:t>
      </w:r>
    </w:p>
    <w:p w14:paraId="2C023DDC" w14:textId="07B58753" w:rsidR="00AB346D" w:rsidRDefault="00AB346D" w:rsidP="00AB346D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after="60" w:line="200" w:lineRule="atLeast"/>
        <w:ind w:hanging="434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>
        <w:rPr>
          <w:rFonts w:ascii="Arial" w:eastAsia="Arial" w:hAnsi="Arial" w:cs="Arial"/>
          <w:color w:val="494C4E"/>
          <w:sz w:val="16"/>
          <w:szCs w:val="16"/>
        </w:rPr>
        <w:t>Git Hub</w:t>
      </w:r>
    </w:p>
    <w:p w14:paraId="6F2E4486" w14:textId="32326FFA" w:rsidR="003B0356" w:rsidRDefault="003B0356" w:rsidP="00AB346D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after="60" w:line="200" w:lineRule="atLeast"/>
        <w:ind w:hanging="434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>
        <w:rPr>
          <w:rFonts w:ascii="Arial" w:eastAsia="Arial" w:hAnsi="Arial" w:cs="Arial"/>
          <w:color w:val="494C4E"/>
          <w:sz w:val="16"/>
          <w:szCs w:val="16"/>
        </w:rPr>
        <w:t>Bit Bucket</w:t>
      </w:r>
    </w:p>
    <w:p w14:paraId="6B88B42D" w14:textId="2B1EF485" w:rsidR="003B0356" w:rsidRDefault="003B0356" w:rsidP="00AB346D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after="60" w:line="200" w:lineRule="atLeast"/>
        <w:ind w:hanging="434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>
        <w:rPr>
          <w:rFonts w:ascii="Arial" w:eastAsia="Arial" w:hAnsi="Arial" w:cs="Arial"/>
          <w:color w:val="494C4E"/>
          <w:sz w:val="16"/>
          <w:szCs w:val="16"/>
        </w:rPr>
        <w:t xml:space="preserve">My </w:t>
      </w:r>
      <w:proofErr w:type="spellStart"/>
      <w:r>
        <w:rPr>
          <w:rFonts w:ascii="Arial" w:eastAsia="Arial" w:hAnsi="Arial" w:cs="Arial"/>
          <w:color w:val="494C4E"/>
          <w:sz w:val="16"/>
          <w:szCs w:val="16"/>
        </w:rPr>
        <w:t>Sql</w:t>
      </w:r>
      <w:proofErr w:type="spellEnd"/>
    </w:p>
    <w:p w14:paraId="21E8EBF5" w14:textId="77777777" w:rsidR="002B1923" w:rsidRDefault="002B1923" w:rsidP="002B1923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color w:val="494C4E"/>
          <w:sz w:val="16"/>
          <w:szCs w:val="16"/>
        </w:rPr>
      </w:pPr>
    </w:p>
    <w:p w14:paraId="3F0E2FC0" w14:textId="03A2D7DF" w:rsidR="002B1923" w:rsidRDefault="002B1923" w:rsidP="002B1923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b/>
          <w:bCs/>
          <w:color w:val="494C4E"/>
          <w:u w:val="single"/>
        </w:rPr>
      </w:pPr>
      <w:r w:rsidRPr="002B1923">
        <w:rPr>
          <w:rFonts w:ascii="Arial" w:eastAsia="Arial" w:hAnsi="Arial" w:cs="Arial"/>
          <w:b/>
          <w:bCs/>
          <w:color w:val="494C4E"/>
          <w:u w:val="single"/>
        </w:rPr>
        <w:t>PROJECTS</w:t>
      </w:r>
    </w:p>
    <w:p w14:paraId="5B044ACC" w14:textId="77777777" w:rsidR="002B1923" w:rsidRDefault="002B1923" w:rsidP="002B1923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b/>
          <w:bCs/>
          <w:color w:val="494C4E"/>
          <w:u w:val="single"/>
        </w:rPr>
      </w:pPr>
    </w:p>
    <w:p w14:paraId="6B0C3058" w14:textId="77777777" w:rsidR="00B91BB9" w:rsidRPr="00A55B57" w:rsidRDefault="0092260D" w:rsidP="002B1923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b/>
          <w:bCs/>
          <w:color w:val="494C4E"/>
        </w:rPr>
      </w:pPr>
      <w:r w:rsidRPr="00A55B57">
        <w:rPr>
          <w:rFonts w:ascii="Arial" w:eastAsia="Arial" w:hAnsi="Arial" w:cs="Arial"/>
          <w:b/>
          <w:bCs/>
          <w:color w:val="494C4E"/>
          <w:u w:val="single"/>
        </w:rPr>
        <w:t xml:space="preserve">Examining-Factors-Responsible-for-Heart-Attacks </w:t>
      </w:r>
      <w:r w:rsidR="00B91BB9" w:rsidRPr="00A55B57">
        <w:rPr>
          <w:rFonts w:ascii="Arial" w:eastAsia="Arial" w:hAnsi="Arial" w:cs="Arial"/>
          <w:b/>
          <w:bCs/>
          <w:color w:val="494C4E"/>
        </w:rPr>
        <w:t xml:space="preserve">    </w:t>
      </w:r>
    </w:p>
    <w:p w14:paraId="426BF9DD" w14:textId="3BE034A9" w:rsidR="002B1923" w:rsidRDefault="00B91BB9" w:rsidP="002B1923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b/>
          <w:bCs/>
          <w:color w:val="494C4E"/>
          <w:sz w:val="16"/>
          <w:szCs w:val="16"/>
        </w:rPr>
      </w:pPr>
      <w:r w:rsidRPr="00011F7A">
        <w:rPr>
          <w:rFonts w:ascii="Arial" w:eastAsia="Arial" w:hAnsi="Arial" w:cs="Arial"/>
          <w:b/>
          <w:bCs/>
          <w:color w:val="494C4E"/>
          <w:sz w:val="16"/>
          <w:szCs w:val="16"/>
          <w:u w:val="single"/>
        </w:rPr>
        <w:t>Link</w:t>
      </w:r>
      <w:r>
        <w:rPr>
          <w:rFonts w:ascii="Arial" w:eastAsia="Arial" w:hAnsi="Arial" w:cs="Arial"/>
          <w:b/>
          <w:bCs/>
          <w:color w:val="494C4E"/>
          <w:sz w:val="16"/>
          <w:szCs w:val="16"/>
        </w:rPr>
        <w:t>:</w:t>
      </w:r>
      <w:r w:rsidRPr="00B91BB9">
        <w:t xml:space="preserve"> </w:t>
      </w:r>
      <w:hyperlink r:id="rId11" w:history="1">
        <w:r w:rsidR="00011F7A" w:rsidRPr="00011F7A">
          <w:rPr>
            <w:rStyle w:val="Hyperlink"/>
            <w:rFonts w:ascii="Arial" w:eastAsia="Arial" w:hAnsi="Arial" w:cs="Arial"/>
            <w:b/>
            <w:bCs/>
            <w:sz w:val="16"/>
            <w:szCs w:val="16"/>
          </w:rPr>
          <w:t>Siddhant-Projects/Examining-Factors-Responsible-for-Heart-Attacks (github.com)</w:t>
        </w:r>
      </w:hyperlink>
    </w:p>
    <w:p w14:paraId="0C879F8F" w14:textId="77777777" w:rsidR="008413CE" w:rsidRDefault="008413CE" w:rsidP="002B1923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b/>
          <w:bCs/>
          <w:color w:val="494C4E"/>
          <w:sz w:val="16"/>
          <w:szCs w:val="16"/>
        </w:rPr>
      </w:pPr>
    </w:p>
    <w:p w14:paraId="0CDEE3B2" w14:textId="68984C33" w:rsidR="00DA3982" w:rsidRPr="00DE3A9C" w:rsidRDefault="00DA3982" w:rsidP="00DA3982">
      <w:pPr>
        <w:pStyle w:val="divdocumentulli"/>
        <w:spacing w:after="60" w:line="200" w:lineRule="atLeast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 w:rsidRPr="00DE3A9C">
        <w:rPr>
          <w:rFonts w:ascii="Arial" w:eastAsia="Arial" w:hAnsi="Arial" w:cs="Arial"/>
          <w:color w:val="494C4E"/>
          <w:sz w:val="16"/>
          <w:szCs w:val="16"/>
        </w:rPr>
        <w:t>1.</w:t>
      </w:r>
      <w:r w:rsidRPr="00DE3A9C">
        <w:rPr>
          <w:rFonts w:ascii="Arial" w:eastAsia="Arial" w:hAnsi="Arial" w:cs="Arial"/>
          <w:color w:val="494C4E"/>
          <w:sz w:val="16"/>
          <w:szCs w:val="16"/>
        </w:rPr>
        <w:tab/>
        <w:t>Perform</w:t>
      </w:r>
      <w:r w:rsidR="00F071B5" w:rsidRPr="00DE3A9C">
        <w:rPr>
          <w:rFonts w:ascii="Arial" w:eastAsia="Arial" w:hAnsi="Arial" w:cs="Arial"/>
          <w:color w:val="494C4E"/>
          <w:sz w:val="16"/>
          <w:szCs w:val="16"/>
        </w:rPr>
        <w:t>ed</w:t>
      </w:r>
      <w:r w:rsidRPr="00DE3A9C">
        <w:rPr>
          <w:rFonts w:ascii="Arial" w:eastAsia="Arial" w:hAnsi="Arial" w:cs="Arial"/>
          <w:color w:val="494C4E"/>
          <w:sz w:val="16"/>
          <w:szCs w:val="16"/>
        </w:rPr>
        <w:t xml:space="preserve"> preliminary data inspection and report</w:t>
      </w:r>
      <w:r w:rsidR="00F071B5" w:rsidRPr="00DE3A9C">
        <w:rPr>
          <w:rFonts w:ascii="Arial" w:eastAsia="Arial" w:hAnsi="Arial" w:cs="Arial"/>
          <w:color w:val="494C4E"/>
          <w:sz w:val="16"/>
          <w:szCs w:val="16"/>
        </w:rPr>
        <w:t>ed</w:t>
      </w:r>
      <w:r w:rsidRPr="00DE3A9C">
        <w:rPr>
          <w:rFonts w:ascii="Arial" w:eastAsia="Arial" w:hAnsi="Arial" w:cs="Arial"/>
          <w:color w:val="494C4E"/>
          <w:sz w:val="16"/>
          <w:szCs w:val="16"/>
        </w:rPr>
        <w:t xml:space="preserve"> the findings as the structure of the data, missing values, duplicates, etc.</w:t>
      </w:r>
    </w:p>
    <w:p w14:paraId="5DD1E3CD" w14:textId="35B033FE" w:rsidR="00DA3982" w:rsidRPr="00DE3A9C" w:rsidRDefault="00DA3982" w:rsidP="00DA3982">
      <w:pPr>
        <w:pStyle w:val="divdocumentulli"/>
        <w:spacing w:after="60" w:line="200" w:lineRule="atLeast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 w:rsidRPr="00DE3A9C">
        <w:rPr>
          <w:rFonts w:ascii="Arial" w:eastAsia="Arial" w:hAnsi="Arial" w:cs="Arial"/>
          <w:color w:val="494C4E"/>
          <w:sz w:val="16"/>
          <w:szCs w:val="16"/>
        </w:rPr>
        <w:t>2.</w:t>
      </w:r>
      <w:r w:rsidRPr="00DE3A9C">
        <w:rPr>
          <w:rFonts w:ascii="Arial" w:eastAsia="Arial" w:hAnsi="Arial" w:cs="Arial"/>
          <w:color w:val="494C4E"/>
          <w:sz w:val="16"/>
          <w:szCs w:val="16"/>
        </w:rPr>
        <w:tab/>
        <w:t>Based on the findings from the previous question, remove</w:t>
      </w:r>
      <w:r w:rsidR="00F071B5" w:rsidRPr="00DE3A9C">
        <w:rPr>
          <w:rFonts w:ascii="Arial" w:eastAsia="Arial" w:hAnsi="Arial" w:cs="Arial"/>
          <w:color w:val="494C4E"/>
          <w:sz w:val="16"/>
          <w:szCs w:val="16"/>
        </w:rPr>
        <w:t>d</w:t>
      </w:r>
      <w:r w:rsidRPr="00DE3A9C">
        <w:rPr>
          <w:rFonts w:ascii="Arial" w:eastAsia="Arial" w:hAnsi="Arial" w:cs="Arial"/>
          <w:color w:val="494C4E"/>
          <w:sz w:val="16"/>
          <w:szCs w:val="16"/>
        </w:rPr>
        <w:t xml:space="preserve"> duplicates (if any) and treat missing values using an appropriate strategy.</w:t>
      </w:r>
    </w:p>
    <w:p w14:paraId="20E5E8A6" w14:textId="0247A9A4" w:rsidR="008413CE" w:rsidRPr="00DE3A9C" w:rsidRDefault="00DA3982" w:rsidP="00DA3982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color w:val="494C4E"/>
          <w:sz w:val="16"/>
          <w:szCs w:val="16"/>
        </w:rPr>
      </w:pPr>
      <w:r w:rsidRPr="00DE3A9C">
        <w:rPr>
          <w:rFonts w:ascii="Arial" w:eastAsia="Arial" w:hAnsi="Arial" w:cs="Arial"/>
          <w:color w:val="494C4E"/>
          <w:sz w:val="16"/>
          <w:szCs w:val="16"/>
        </w:rPr>
        <w:t>3.</w:t>
      </w:r>
      <w:r w:rsidRPr="00DE3A9C">
        <w:rPr>
          <w:rFonts w:ascii="Arial" w:eastAsia="Arial" w:hAnsi="Arial" w:cs="Arial"/>
          <w:color w:val="494C4E"/>
          <w:sz w:val="16"/>
          <w:szCs w:val="16"/>
        </w:rPr>
        <w:tab/>
        <w:t>G</w:t>
      </w:r>
      <w:r w:rsidR="00253673" w:rsidRPr="00DE3A9C">
        <w:rPr>
          <w:rFonts w:ascii="Arial" w:eastAsia="Arial" w:hAnsi="Arial" w:cs="Arial"/>
          <w:color w:val="494C4E"/>
          <w:sz w:val="16"/>
          <w:szCs w:val="16"/>
        </w:rPr>
        <w:t>ot</w:t>
      </w:r>
      <w:r w:rsidRPr="00DE3A9C">
        <w:rPr>
          <w:rFonts w:ascii="Arial" w:eastAsia="Arial" w:hAnsi="Arial" w:cs="Arial"/>
          <w:color w:val="494C4E"/>
          <w:sz w:val="16"/>
          <w:szCs w:val="16"/>
        </w:rPr>
        <w:t xml:space="preserve"> a preliminary statistical summary of the data. Explore</w:t>
      </w:r>
      <w:r w:rsidR="00253673" w:rsidRPr="00DE3A9C">
        <w:rPr>
          <w:rFonts w:ascii="Arial" w:eastAsia="Arial" w:hAnsi="Arial" w:cs="Arial"/>
          <w:color w:val="494C4E"/>
          <w:sz w:val="16"/>
          <w:szCs w:val="16"/>
        </w:rPr>
        <w:t>d</w:t>
      </w:r>
      <w:r w:rsidRPr="00DE3A9C">
        <w:rPr>
          <w:rFonts w:ascii="Arial" w:eastAsia="Arial" w:hAnsi="Arial" w:cs="Arial"/>
          <w:color w:val="494C4E"/>
          <w:sz w:val="16"/>
          <w:szCs w:val="16"/>
        </w:rPr>
        <w:t xml:space="preserve"> the measures of central tendencies and the spread of the data overall.</w:t>
      </w:r>
    </w:p>
    <w:p w14:paraId="7B709569" w14:textId="77777777" w:rsidR="00A505BF" w:rsidRDefault="00A505BF" w:rsidP="00DA3982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color w:val="494C4E"/>
          <w:sz w:val="16"/>
          <w:szCs w:val="16"/>
        </w:rPr>
      </w:pPr>
    </w:p>
    <w:p w14:paraId="75084785" w14:textId="77777777" w:rsidR="002564B6" w:rsidRDefault="002564B6" w:rsidP="002564B6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Arial" w:eastAsia="Arial" w:hAnsi="Arial" w:cs="Arial"/>
          <w:b/>
          <w:bCs/>
          <w:color w:val="494C4E"/>
          <w:sz w:val="18"/>
          <w:szCs w:val="18"/>
        </w:rPr>
      </w:pPr>
    </w:p>
    <w:p w14:paraId="743E7DDA" w14:textId="212C733D" w:rsidR="002564B6" w:rsidRDefault="002564B6" w:rsidP="002564B6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Helvetica" w:hAnsi="Helvetica" w:cs="Helvetica"/>
          <w:b/>
          <w:bCs/>
          <w:color w:val="292F32"/>
          <w:u w:val="single"/>
          <w:shd w:val="clear" w:color="auto" w:fill="FFFFFF"/>
        </w:rPr>
      </w:pPr>
      <w:proofErr w:type="spellStart"/>
      <w:r w:rsidRPr="002564B6">
        <w:rPr>
          <w:rFonts w:ascii="Helvetica" w:hAnsi="Helvetica" w:cs="Helvetica"/>
          <w:b/>
          <w:bCs/>
          <w:color w:val="292F32"/>
          <w:u w:val="single"/>
          <w:shd w:val="clear" w:color="auto" w:fill="FFFFFF"/>
        </w:rPr>
        <w:t>ScienceQtech</w:t>
      </w:r>
      <w:proofErr w:type="spellEnd"/>
      <w:r w:rsidRPr="002564B6">
        <w:rPr>
          <w:rFonts w:ascii="Helvetica" w:hAnsi="Helvetica" w:cs="Helvetica"/>
          <w:b/>
          <w:bCs/>
          <w:color w:val="292F32"/>
          <w:u w:val="single"/>
          <w:shd w:val="clear" w:color="auto" w:fill="FFFFFF"/>
        </w:rPr>
        <w:t xml:space="preserve"> Employee Performance Mapping</w:t>
      </w:r>
    </w:p>
    <w:p w14:paraId="44C5FF3C" w14:textId="15BBCD83" w:rsidR="00B93A38" w:rsidRDefault="00B93A38" w:rsidP="002564B6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Helvetica" w:hAnsi="Helvetica" w:cs="Helvetica"/>
          <w:b/>
          <w:bCs/>
          <w:color w:val="292F32"/>
          <w:sz w:val="18"/>
          <w:szCs w:val="18"/>
          <w:u w:val="single"/>
          <w:shd w:val="clear" w:color="auto" w:fill="FFFFFF"/>
        </w:rPr>
      </w:pPr>
      <w:r w:rsidRPr="00C17847">
        <w:rPr>
          <w:rFonts w:ascii="Helvetica" w:hAnsi="Helvetica" w:cs="Helvetica"/>
          <w:b/>
          <w:bCs/>
          <w:color w:val="292F32"/>
          <w:sz w:val="18"/>
          <w:szCs w:val="18"/>
          <w:u w:val="single"/>
          <w:shd w:val="clear" w:color="auto" w:fill="FFFFFF"/>
        </w:rPr>
        <w:t>Link:</w:t>
      </w:r>
      <w:r w:rsidR="00C17847" w:rsidRPr="00C17847"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  <w:t xml:space="preserve"> </w:t>
      </w:r>
      <w:hyperlink r:id="rId12" w:history="1">
        <w:r w:rsidR="00C17847" w:rsidRPr="00C17847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Siddhant-Projects/</w:t>
        </w:r>
        <w:proofErr w:type="spellStart"/>
        <w:r w:rsidR="00C17847" w:rsidRPr="00C17847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ScienceQtech</w:t>
        </w:r>
        <w:proofErr w:type="spellEnd"/>
        <w:r w:rsidR="00C17847" w:rsidRPr="00C17847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-Employee-Performance-Mapping. (github.com)</w:t>
        </w:r>
      </w:hyperlink>
    </w:p>
    <w:p w14:paraId="6F97F439" w14:textId="77777777" w:rsidR="00FD54FE" w:rsidRDefault="00FD54FE" w:rsidP="002564B6">
      <w:pPr>
        <w:pStyle w:val="divdocumentulli"/>
        <w:pBdr>
          <w:left w:val="none" w:sz="0" w:space="0" w:color="auto"/>
        </w:pBdr>
        <w:spacing w:after="60" w:line="200" w:lineRule="atLeast"/>
        <w:textAlignment w:val="auto"/>
        <w:rPr>
          <w:rFonts w:ascii="Helvetica" w:hAnsi="Helvetica" w:cs="Helvetica"/>
          <w:b/>
          <w:bCs/>
          <w:color w:val="292F32"/>
          <w:sz w:val="18"/>
          <w:szCs w:val="18"/>
          <w:u w:val="single"/>
          <w:shd w:val="clear" w:color="auto" w:fill="FFFFFF"/>
        </w:rPr>
      </w:pPr>
    </w:p>
    <w:p w14:paraId="0CD6A271" w14:textId="77777777" w:rsidR="00FD54FE" w:rsidRDefault="00244ECE" w:rsidP="00FD54FE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94C4E"/>
          <w:sz w:val="16"/>
          <w:szCs w:val="16"/>
          <w:lang w:val="en-IN"/>
        </w:rPr>
      </w:pPr>
      <w:proofErr w:type="gramStart"/>
      <w:r w:rsidRPr="00DE3A9C">
        <w:rPr>
          <w:rFonts w:ascii="Arial" w:eastAsia="Arial" w:hAnsi="Arial" w:cs="Arial"/>
          <w:color w:val="494C4E"/>
          <w:sz w:val="16"/>
          <w:szCs w:val="16"/>
          <w:lang w:val="en-IN"/>
        </w:rPr>
        <w:t>Implemented  stored</w:t>
      </w:r>
      <w:proofErr w:type="gramEnd"/>
      <w:r w:rsidRPr="00DE3A9C"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 procedures, and functions to streamline complex data operations.</w:t>
      </w:r>
    </w:p>
    <w:p w14:paraId="219C0018" w14:textId="77777777" w:rsidR="00FD54FE" w:rsidRDefault="00DE3A9C" w:rsidP="00FD54FE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94C4E"/>
          <w:sz w:val="16"/>
          <w:szCs w:val="16"/>
          <w:lang w:val="en-IN"/>
        </w:rPr>
      </w:pPr>
      <w:r w:rsidRPr="00FD54FE">
        <w:rPr>
          <w:rFonts w:ascii="Arial" w:eastAsia="Arial" w:hAnsi="Arial" w:cs="Arial"/>
          <w:color w:val="494C4E"/>
          <w:sz w:val="16"/>
          <w:szCs w:val="16"/>
          <w:lang w:val="en-IN"/>
        </w:rPr>
        <w:t>Used SQL scripts for data extraction, transformation, and analysis.</w:t>
      </w:r>
    </w:p>
    <w:p w14:paraId="7A9035B9" w14:textId="42932269" w:rsidR="00FD54FE" w:rsidRDefault="00FD54FE" w:rsidP="00FD54FE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94C4E"/>
          <w:sz w:val="16"/>
          <w:szCs w:val="16"/>
          <w:lang w:val="en-IN"/>
        </w:rPr>
      </w:pPr>
      <w:r w:rsidRPr="00FD54FE"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Used Nested queries and index for data </w:t>
      </w:r>
      <w:proofErr w:type="spellStart"/>
      <w:r w:rsidRPr="00FD54FE">
        <w:rPr>
          <w:rFonts w:ascii="Arial" w:eastAsia="Arial" w:hAnsi="Arial" w:cs="Arial"/>
          <w:color w:val="494C4E"/>
          <w:sz w:val="16"/>
          <w:szCs w:val="16"/>
          <w:lang w:val="en-IN"/>
        </w:rPr>
        <w:t>data</w:t>
      </w:r>
      <w:proofErr w:type="spellEnd"/>
      <w:r w:rsidRPr="00FD54FE"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 </w:t>
      </w:r>
      <w:proofErr w:type="gramStart"/>
      <w:r w:rsidRPr="00FD54FE">
        <w:rPr>
          <w:rFonts w:ascii="Arial" w:eastAsia="Arial" w:hAnsi="Arial" w:cs="Arial"/>
          <w:color w:val="494C4E"/>
          <w:sz w:val="16"/>
          <w:szCs w:val="16"/>
          <w:lang w:val="en-IN"/>
        </w:rPr>
        <w:t>transformation</w:t>
      </w:r>
      <w:proofErr w:type="gramEnd"/>
    </w:p>
    <w:p w14:paraId="3251B27E" w14:textId="77777777" w:rsidR="00631E7A" w:rsidRDefault="00631E7A" w:rsidP="00631E7A">
      <w:pPr>
        <w:rPr>
          <w:rFonts w:ascii="Arial" w:eastAsia="Arial" w:hAnsi="Arial" w:cs="Arial"/>
          <w:color w:val="494C4E"/>
          <w:sz w:val="16"/>
          <w:szCs w:val="16"/>
          <w:lang w:val="en-IN"/>
        </w:rPr>
      </w:pPr>
    </w:p>
    <w:p w14:paraId="639F0781" w14:textId="77777777" w:rsidR="00631E7A" w:rsidRDefault="00631E7A" w:rsidP="00631E7A">
      <w:pPr>
        <w:rPr>
          <w:rFonts w:ascii="Arial" w:eastAsia="Arial" w:hAnsi="Arial" w:cs="Arial"/>
          <w:color w:val="494C4E"/>
          <w:sz w:val="16"/>
          <w:szCs w:val="16"/>
          <w:lang w:val="en-IN"/>
        </w:rPr>
      </w:pPr>
    </w:p>
    <w:p w14:paraId="19E70FB2" w14:textId="77777777" w:rsidR="00631E7A" w:rsidRDefault="00631E7A" w:rsidP="00631E7A">
      <w:pPr>
        <w:rPr>
          <w:rFonts w:ascii="Arial" w:eastAsia="Arial" w:hAnsi="Arial" w:cs="Arial"/>
          <w:color w:val="494C4E"/>
          <w:sz w:val="16"/>
          <w:szCs w:val="16"/>
          <w:lang w:val="en-IN"/>
        </w:rPr>
      </w:pPr>
    </w:p>
    <w:p w14:paraId="72C9A7F3" w14:textId="77777777" w:rsidR="00631E7A" w:rsidRDefault="00631E7A" w:rsidP="00631E7A">
      <w:pPr>
        <w:rPr>
          <w:rFonts w:ascii="Arial" w:eastAsia="Arial" w:hAnsi="Arial" w:cs="Arial"/>
          <w:color w:val="494C4E"/>
          <w:sz w:val="16"/>
          <w:szCs w:val="16"/>
          <w:lang w:val="en-IN"/>
        </w:rPr>
      </w:pPr>
    </w:p>
    <w:p w14:paraId="6768CFBA" w14:textId="6A35AA07" w:rsidR="00631E7A" w:rsidRPr="00631E7A" w:rsidRDefault="00631E7A" w:rsidP="00631E7A">
      <w:pPr>
        <w:rPr>
          <w:rFonts w:ascii="Helvetica" w:hAnsi="Helvetica" w:cs="Helvetica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631E7A">
        <w:rPr>
          <w:rFonts w:ascii="Helvetica" w:hAnsi="Helvetica" w:cs="Helvetica"/>
          <w:b/>
          <w:bCs/>
          <w:color w:val="292F32"/>
          <w:sz w:val="28"/>
          <w:szCs w:val="28"/>
          <w:u w:val="single"/>
          <w:shd w:val="clear" w:color="auto" w:fill="FFFFFF"/>
        </w:rPr>
        <w:t>Crime Analysis</w:t>
      </w:r>
    </w:p>
    <w:p w14:paraId="195636D6" w14:textId="6A6AA79B" w:rsidR="00631E7A" w:rsidRDefault="00631E7A" w:rsidP="00631E7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9F0DB27" w14:textId="75FB7998" w:rsidR="00631E7A" w:rsidRDefault="00631E7A" w:rsidP="00631E7A">
      <w:r w:rsidRPr="00716636">
        <w:rPr>
          <w:rFonts w:ascii="Helvetica" w:hAnsi="Helvetica" w:cs="Helvetica"/>
          <w:b/>
          <w:bCs/>
          <w:color w:val="292F32"/>
          <w:sz w:val="22"/>
          <w:szCs w:val="22"/>
          <w:u w:val="single"/>
          <w:shd w:val="clear" w:color="auto" w:fill="FFFFFF"/>
        </w:rPr>
        <w:t>Link</w:t>
      </w:r>
      <w:r w:rsidRPr="00631E7A">
        <w:rPr>
          <w:rFonts w:ascii="Helvetica" w:hAnsi="Helvetica" w:cs="Helvetica"/>
          <w:b/>
          <w:bCs/>
          <w:color w:val="292F32"/>
          <w:sz w:val="22"/>
          <w:szCs w:val="22"/>
          <w:shd w:val="clear" w:color="auto" w:fill="FFFFFF"/>
        </w:rPr>
        <w:t>:</w:t>
      </w:r>
      <w:r>
        <w:rPr>
          <w:rFonts w:ascii="Helvetica" w:hAnsi="Helvetica" w:cs="Helvetica"/>
          <w:b/>
          <w:bCs/>
          <w:color w:val="292F32"/>
          <w:sz w:val="22"/>
          <w:szCs w:val="22"/>
          <w:shd w:val="clear" w:color="auto" w:fill="FFFFFF"/>
        </w:rPr>
        <w:t xml:space="preserve"> </w:t>
      </w:r>
      <w:hyperlink r:id="rId13" w:history="1">
        <w:r>
          <w:rPr>
            <w:rStyle w:val="Hyperlink"/>
            <w:rFonts w:eastAsiaTheme="majorEastAsia"/>
          </w:rPr>
          <w:t>Siddhant-Projects/Tableau (github.com)</w:t>
        </w:r>
      </w:hyperlink>
    </w:p>
    <w:p w14:paraId="50AFB5B7" w14:textId="77777777" w:rsidR="00631E7A" w:rsidRDefault="00631E7A" w:rsidP="00631E7A"/>
    <w:p w14:paraId="3138D4A4" w14:textId="559D1105" w:rsidR="00DE3A9C" w:rsidRPr="00455857" w:rsidRDefault="00631E7A" w:rsidP="00631E7A">
      <w:pPr>
        <w:pStyle w:val="ListParagraph"/>
        <w:numPr>
          <w:ilvl w:val="0"/>
          <w:numId w:val="12"/>
        </w:numPr>
        <w:rPr>
          <w:rFonts w:eastAsiaTheme="majorEastAsia"/>
          <w:lang w:val="en-IN"/>
        </w:rPr>
      </w:pPr>
      <w:r w:rsidRPr="00455857">
        <w:rPr>
          <w:rFonts w:ascii="Arial" w:eastAsia="Arial" w:hAnsi="Arial" w:cs="Arial"/>
          <w:color w:val="494C4E"/>
          <w:sz w:val="16"/>
          <w:szCs w:val="16"/>
          <w:lang w:val="en-IN"/>
        </w:rPr>
        <w:t>Data Visualization was done on the specific data set.</w:t>
      </w:r>
    </w:p>
    <w:p w14:paraId="5318D0C5" w14:textId="0791EA59" w:rsidR="00631E7A" w:rsidRPr="00455857" w:rsidRDefault="00631E7A" w:rsidP="00631E7A">
      <w:pPr>
        <w:pStyle w:val="ListParagraph"/>
        <w:numPr>
          <w:ilvl w:val="0"/>
          <w:numId w:val="12"/>
        </w:numPr>
        <w:rPr>
          <w:rFonts w:eastAsiaTheme="majorEastAsia"/>
          <w:lang w:val="en-IN"/>
        </w:rPr>
      </w:pPr>
      <w:r w:rsidRPr="00455857"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Dashboard was created to </w:t>
      </w:r>
      <w:r w:rsidR="00455857" w:rsidRPr="00455857">
        <w:rPr>
          <w:rFonts w:ascii="Arial" w:eastAsia="Arial" w:hAnsi="Arial" w:cs="Arial"/>
          <w:color w:val="494C4E"/>
          <w:sz w:val="16"/>
          <w:szCs w:val="16"/>
          <w:lang w:val="en-IN"/>
        </w:rPr>
        <w:t>predict the different visualizations in a more effective manner.</w:t>
      </w:r>
    </w:p>
    <w:p w14:paraId="1B6A295D" w14:textId="6EA0F2B6" w:rsidR="00455857" w:rsidRPr="00455857" w:rsidRDefault="00455857" w:rsidP="00455857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494C4E"/>
          <w:sz w:val="16"/>
          <w:szCs w:val="16"/>
          <w:lang w:val="en-IN"/>
        </w:rPr>
      </w:pPr>
      <w:r w:rsidRPr="00455857"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Storytelling </w:t>
      </w:r>
      <w:r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was </w:t>
      </w:r>
      <w:proofErr w:type="gramStart"/>
      <w:r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done </w:t>
      </w:r>
      <w:r w:rsidRPr="00455857"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 by</w:t>
      </w:r>
      <w:proofErr w:type="gramEnd"/>
      <w:r w:rsidRPr="00455857">
        <w:rPr>
          <w:rFonts w:ascii="Arial" w:eastAsia="Arial" w:hAnsi="Arial" w:cs="Arial"/>
          <w:color w:val="494C4E"/>
          <w:sz w:val="16"/>
          <w:szCs w:val="16"/>
          <w:lang w:val="en-IN"/>
        </w:rPr>
        <w:t xml:space="preserve"> combining visualizations, annotations, and narratives into a compelling narrative. This storytelling feature helps users communicate insights effectively and drive decision-making based on data-driven narratives.</w:t>
      </w:r>
    </w:p>
    <w:p w14:paraId="13CB048B" w14:textId="77777777" w:rsidR="00455857" w:rsidRPr="00631E7A" w:rsidRDefault="00455857" w:rsidP="00455857">
      <w:pPr>
        <w:pStyle w:val="ListParagraph"/>
        <w:rPr>
          <w:rFonts w:ascii="Arial" w:eastAsia="Arial" w:hAnsi="Arial" w:cs="Arial"/>
          <w:color w:val="494C4E"/>
          <w:sz w:val="16"/>
          <w:szCs w:val="16"/>
          <w:lang w:val="en-IN"/>
        </w:rPr>
      </w:pPr>
    </w:p>
    <w:p w14:paraId="02B33D07" w14:textId="77777777" w:rsidR="00DE3A9C" w:rsidRPr="00C014E5" w:rsidRDefault="00DE3A9C" w:rsidP="00333F4A">
      <w:pPr>
        <w:pStyle w:val="divdocumentulli"/>
        <w:pBdr>
          <w:left w:val="none" w:sz="0" w:space="0" w:color="auto"/>
        </w:pBdr>
        <w:spacing w:after="60" w:line="200" w:lineRule="atLeast"/>
        <w:ind w:left="360"/>
        <w:textAlignment w:val="auto"/>
        <w:rPr>
          <w:rFonts w:ascii="Arial" w:eastAsia="Arial" w:hAnsi="Arial" w:cs="Arial"/>
          <w:color w:val="494C4E"/>
          <w:sz w:val="18"/>
          <w:szCs w:val="18"/>
          <w:lang w:val="en-IN"/>
        </w:rPr>
      </w:pPr>
    </w:p>
    <w:p w14:paraId="536F1792" w14:textId="77777777" w:rsidR="00C83A0F" w:rsidRDefault="00C83A0F" w:rsidP="00C83A0F">
      <w:pPr>
        <w:pStyle w:val="divdocumentulli"/>
        <w:pBdr>
          <w:left w:val="none" w:sz="0" w:space="0" w:color="auto"/>
        </w:pBdr>
        <w:spacing w:after="60" w:line="200" w:lineRule="atLeast"/>
        <w:ind w:left="360"/>
        <w:textAlignment w:val="auto"/>
      </w:pPr>
    </w:p>
    <w:sectPr w:rsidR="00C83A0F" w:rsidSect="004737DC">
      <w:headerReference w:type="default" r:id="rId14"/>
      <w:footerReference w:type="default" r:id="rId15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C1F3B" w14:textId="77777777" w:rsidR="00A71DC0" w:rsidRDefault="00A71DC0">
      <w:pPr>
        <w:spacing w:line="240" w:lineRule="auto"/>
      </w:pPr>
      <w:r>
        <w:separator/>
      </w:r>
    </w:p>
  </w:endnote>
  <w:endnote w:type="continuationSeparator" w:id="0">
    <w:p w14:paraId="309A98FB" w14:textId="77777777" w:rsidR="00A71DC0" w:rsidRDefault="00A71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7499A" w14:textId="77777777" w:rsidR="00B32E1E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4ADF8" w14:textId="77777777" w:rsidR="00B32E1E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1905F" w14:textId="77777777" w:rsidR="00A71DC0" w:rsidRDefault="00A71DC0">
      <w:pPr>
        <w:spacing w:line="240" w:lineRule="auto"/>
      </w:pPr>
      <w:r>
        <w:separator/>
      </w:r>
    </w:p>
  </w:footnote>
  <w:footnote w:type="continuationSeparator" w:id="0">
    <w:p w14:paraId="0B8EC970" w14:textId="77777777" w:rsidR="00A71DC0" w:rsidRDefault="00A71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100BB" w14:textId="77777777" w:rsidR="00B32E1E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FFA30" w14:textId="77777777" w:rsidR="00B32E1E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9F6A1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8E9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9C33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A69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3C6D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D4BC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8A2B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AE89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C23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F0AE0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5484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08BD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D8D6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8CE6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CEAF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A85E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6C94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EA6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162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F259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32D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C46B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96DA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FEAD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346E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243B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F044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9DEC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0E2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4A8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828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FE7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1E29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C261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A89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6848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1E28B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9A92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CB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90AD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F40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800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800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02E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8AF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2BB4317"/>
    <w:multiLevelType w:val="hybridMultilevel"/>
    <w:tmpl w:val="6346C9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227BC"/>
    <w:multiLevelType w:val="hybridMultilevel"/>
    <w:tmpl w:val="F1943EDA"/>
    <w:lvl w:ilvl="0" w:tplc="39A6E1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F69"/>
    <w:multiLevelType w:val="hybridMultilevel"/>
    <w:tmpl w:val="7376D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07DC6"/>
    <w:multiLevelType w:val="hybridMultilevel"/>
    <w:tmpl w:val="E6FA9F48"/>
    <w:lvl w:ilvl="0" w:tplc="ABB6ED22">
      <w:start w:val="1"/>
      <w:numFmt w:val="decimal"/>
      <w:lvlText w:val="%1."/>
      <w:lvlJc w:val="left"/>
      <w:pPr>
        <w:ind w:left="720" w:hanging="360"/>
      </w:pPr>
      <w:rPr>
        <w:rFonts w:ascii="Segoe UI" w:eastAsiaTheme="majorEastAsia" w:hAnsi="Segoe UI" w:cs="Segoe UI" w:hint="default"/>
        <w:color w:val="0D0D0D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26127"/>
    <w:multiLevelType w:val="hybridMultilevel"/>
    <w:tmpl w:val="28465B42"/>
    <w:lvl w:ilvl="0" w:tplc="61C424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D526F"/>
    <w:multiLevelType w:val="hybridMultilevel"/>
    <w:tmpl w:val="EBC8E1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693129">
    <w:abstractNumId w:val="0"/>
  </w:num>
  <w:num w:numId="2" w16cid:durableId="692075135">
    <w:abstractNumId w:val="1"/>
  </w:num>
  <w:num w:numId="3" w16cid:durableId="1221868101">
    <w:abstractNumId w:val="2"/>
  </w:num>
  <w:num w:numId="4" w16cid:durableId="285088354">
    <w:abstractNumId w:val="3"/>
  </w:num>
  <w:num w:numId="5" w16cid:durableId="335886402">
    <w:abstractNumId w:val="4"/>
  </w:num>
  <w:num w:numId="6" w16cid:durableId="885532423">
    <w:abstractNumId w:val="3"/>
  </w:num>
  <w:num w:numId="7" w16cid:durableId="1463763920">
    <w:abstractNumId w:val="9"/>
  </w:num>
  <w:num w:numId="8" w16cid:durableId="328019373">
    <w:abstractNumId w:val="10"/>
  </w:num>
  <w:num w:numId="9" w16cid:durableId="1591163334">
    <w:abstractNumId w:val="5"/>
  </w:num>
  <w:num w:numId="10" w16cid:durableId="1483308878">
    <w:abstractNumId w:val="6"/>
  </w:num>
  <w:num w:numId="11" w16cid:durableId="1064992240">
    <w:abstractNumId w:val="7"/>
  </w:num>
  <w:num w:numId="12" w16cid:durableId="573901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DC"/>
    <w:rsid w:val="00011F7A"/>
    <w:rsid w:val="00032417"/>
    <w:rsid w:val="000B59A1"/>
    <w:rsid w:val="000E445C"/>
    <w:rsid w:val="001A2C51"/>
    <w:rsid w:val="0021591A"/>
    <w:rsid w:val="00225191"/>
    <w:rsid w:val="00244ECE"/>
    <w:rsid w:val="00253673"/>
    <w:rsid w:val="002564B6"/>
    <w:rsid w:val="00296A15"/>
    <w:rsid w:val="002A1E37"/>
    <w:rsid w:val="002A3CF3"/>
    <w:rsid w:val="002B1923"/>
    <w:rsid w:val="00333F4A"/>
    <w:rsid w:val="003828C2"/>
    <w:rsid w:val="003B0356"/>
    <w:rsid w:val="003E77B5"/>
    <w:rsid w:val="003F3380"/>
    <w:rsid w:val="00431450"/>
    <w:rsid w:val="00455857"/>
    <w:rsid w:val="004737DC"/>
    <w:rsid w:val="004F486F"/>
    <w:rsid w:val="004F63CC"/>
    <w:rsid w:val="00503127"/>
    <w:rsid w:val="00520BD8"/>
    <w:rsid w:val="005E3CF0"/>
    <w:rsid w:val="00631E7A"/>
    <w:rsid w:val="0067293D"/>
    <w:rsid w:val="006B7F7A"/>
    <w:rsid w:val="00716636"/>
    <w:rsid w:val="00721654"/>
    <w:rsid w:val="0076372D"/>
    <w:rsid w:val="00797377"/>
    <w:rsid w:val="008413CE"/>
    <w:rsid w:val="00912BAD"/>
    <w:rsid w:val="0092158E"/>
    <w:rsid w:val="0092260D"/>
    <w:rsid w:val="009713D2"/>
    <w:rsid w:val="009B008A"/>
    <w:rsid w:val="00A505BF"/>
    <w:rsid w:val="00A55B57"/>
    <w:rsid w:val="00A71DC0"/>
    <w:rsid w:val="00A72C38"/>
    <w:rsid w:val="00AB346D"/>
    <w:rsid w:val="00B05B31"/>
    <w:rsid w:val="00B32E1E"/>
    <w:rsid w:val="00B71E5B"/>
    <w:rsid w:val="00B91BB9"/>
    <w:rsid w:val="00B93A38"/>
    <w:rsid w:val="00BE3542"/>
    <w:rsid w:val="00BF6E2D"/>
    <w:rsid w:val="00C014E5"/>
    <w:rsid w:val="00C17847"/>
    <w:rsid w:val="00C47567"/>
    <w:rsid w:val="00C65B15"/>
    <w:rsid w:val="00C83A0F"/>
    <w:rsid w:val="00D0724D"/>
    <w:rsid w:val="00D91324"/>
    <w:rsid w:val="00DA3982"/>
    <w:rsid w:val="00DA7D60"/>
    <w:rsid w:val="00DD6835"/>
    <w:rsid w:val="00DE3A9C"/>
    <w:rsid w:val="00ED006F"/>
    <w:rsid w:val="00F071B5"/>
    <w:rsid w:val="00FA6B20"/>
    <w:rsid w:val="00F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AE99"/>
  <w15:chartTrackingRefBased/>
  <w15:docId w15:val="{565FBEA6-07FB-4723-B5DD-28FC08D5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DC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7DC"/>
    <w:rPr>
      <w:b/>
      <w:bCs/>
      <w:smallCaps/>
      <w:color w:val="0F4761" w:themeColor="accent1" w:themeShade="BF"/>
      <w:spacing w:val="5"/>
    </w:rPr>
  </w:style>
  <w:style w:type="character" w:customStyle="1" w:styleId="divPARAGRAPHNAMEdiv">
    <w:name w:val="div_PARAGRAPH_NAME &gt; div"/>
    <w:basedOn w:val="DefaultParagraphFont"/>
    <w:rsid w:val="004737DC"/>
    <w:rPr>
      <w:shd w:val="clear" w:color="auto" w:fill="434D54"/>
    </w:rPr>
  </w:style>
  <w:style w:type="paragraph" w:customStyle="1" w:styleId="div">
    <w:name w:val="div"/>
    <w:basedOn w:val="Normal"/>
    <w:rsid w:val="004737DC"/>
  </w:style>
  <w:style w:type="character" w:customStyle="1" w:styleId="span">
    <w:name w:val="span"/>
    <w:basedOn w:val="DefaultParagraphFont"/>
    <w:rsid w:val="004737DC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rsid w:val="00473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divPARAGRAPHCNTCdiv">
    <w:name w:val="div_PARAGRAPH_CNTC &gt; div"/>
    <w:basedOn w:val="DefaultParagraphFont"/>
    <w:rsid w:val="004737DC"/>
    <w:rPr>
      <w:shd w:val="clear" w:color="auto" w:fill="434D54"/>
    </w:rPr>
  </w:style>
  <w:style w:type="paragraph" w:customStyle="1" w:styleId="documentzipsuffix">
    <w:name w:val="document_zipsuffix"/>
    <w:basedOn w:val="Normal"/>
    <w:rsid w:val="004737DC"/>
  </w:style>
  <w:style w:type="character" w:customStyle="1" w:styleId="sprtr">
    <w:name w:val="sprtr"/>
    <w:basedOn w:val="DefaultParagraphFont"/>
    <w:rsid w:val="004737DC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  <w:rsid w:val="004737DC"/>
  </w:style>
  <w:style w:type="table" w:customStyle="1" w:styleId="divdocumentdivsectionbgsectiondivsectiondivheading">
    <w:name w:val="div_document_div_section_bgsection + div_section_div_heading"/>
    <w:basedOn w:val="TableNormal"/>
    <w:rsid w:val="00473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divdocumentulli">
    <w:name w:val="div_document_ul_li"/>
    <w:basedOn w:val="Normal"/>
    <w:rsid w:val="004737DC"/>
    <w:pPr>
      <w:pBdr>
        <w:left w:val="none" w:sz="0" w:space="13" w:color="auto"/>
      </w:pBdr>
    </w:pPr>
  </w:style>
  <w:style w:type="character" w:customStyle="1" w:styleId="divdocumentdivheadingdivsectiontitle">
    <w:name w:val="div_document_div_heading_div_sectiontitle"/>
    <w:basedOn w:val="DefaultParagraphFont"/>
    <w:rsid w:val="004737DC"/>
    <w:rPr>
      <w:color w:val="434D54"/>
    </w:rPr>
  </w:style>
  <w:style w:type="table" w:customStyle="1" w:styleId="divdocumentdivheading">
    <w:name w:val="div_document_div_heading"/>
    <w:basedOn w:val="TableNormal"/>
    <w:rsid w:val="00473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p">
    <w:name w:val="p"/>
    <w:basedOn w:val="Normal"/>
    <w:rsid w:val="004737DC"/>
  </w:style>
  <w:style w:type="character" w:customStyle="1" w:styleId="Strong1">
    <w:name w:val="Strong1"/>
    <w:basedOn w:val="DefaultParagraphFont"/>
    <w:rsid w:val="004737DC"/>
    <w:rPr>
      <w:sz w:val="24"/>
      <w:szCs w:val="24"/>
      <w:bdr w:val="none" w:sz="0" w:space="0" w:color="auto"/>
      <w:vertAlign w:val="baseline"/>
    </w:rPr>
  </w:style>
  <w:style w:type="paragraph" w:customStyle="1" w:styleId="paddedline">
    <w:name w:val="paddedline"/>
    <w:basedOn w:val="Normal"/>
    <w:rsid w:val="004737DC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  <w:rsid w:val="004737DC"/>
  </w:style>
  <w:style w:type="character" w:customStyle="1" w:styleId="singlecolumnspanpaddedlinenth-child1">
    <w:name w:val="singlecolumn_span_paddedline_nth-child(1)"/>
    <w:basedOn w:val="DefaultParagraphFont"/>
    <w:rsid w:val="004737DC"/>
  </w:style>
  <w:style w:type="character" w:customStyle="1" w:styleId="jobtitle">
    <w:name w:val="jobtitle"/>
    <w:basedOn w:val="DefaultParagraphFont"/>
    <w:rsid w:val="004737DC"/>
    <w:rPr>
      <w:b/>
      <w:bCs/>
    </w:rPr>
  </w:style>
  <w:style w:type="character" w:customStyle="1" w:styleId="datesWrapper">
    <w:name w:val="datesWrapper"/>
    <w:basedOn w:val="DefaultParagraphFont"/>
    <w:rsid w:val="004737DC"/>
  </w:style>
  <w:style w:type="character" w:customStyle="1" w:styleId="degree">
    <w:name w:val="degree"/>
    <w:basedOn w:val="DefaultParagraphFont"/>
    <w:rsid w:val="004737DC"/>
    <w:rPr>
      <w:b/>
      <w:bCs/>
    </w:rPr>
  </w:style>
  <w:style w:type="table" w:customStyle="1" w:styleId="tabletwocol">
    <w:name w:val="table_twocol"/>
    <w:basedOn w:val="TableNormal"/>
    <w:rsid w:val="00473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styleId="Hyperlink">
    <w:name w:val="Hyperlink"/>
    <w:basedOn w:val="DefaultParagraphFont"/>
    <w:uiPriority w:val="99"/>
    <w:unhideWhenUsed/>
    <w:rsid w:val="00473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7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1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iddhant-Projects/Table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ddhant-Projects/ScienceQtech-Employee-Performance-Mapping.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ddhant-Projects/Examining-Factors-Responsible-for-Heart-Attack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uccess.simplilearn.com/9754961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</dc:creator>
  <cp:keywords/>
  <dc:description/>
  <cp:lastModifiedBy>Siddhant Kumar</cp:lastModifiedBy>
  <cp:revision>4</cp:revision>
  <dcterms:created xsi:type="dcterms:W3CDTF">2024-05-13T08:13:00Z</dcterms:created>
  <dcterms:modified xsi:type="dcterms:W3CDTF">2024-05-13T08:25:00Z</dcterms:modified>
</cp:coreProperties>
</file>